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434DFB" w:rsidRDefault="005E61DA" w:rsidP="00434DFB">
      <w:pPr>
        <w:pStyle w:val="Heading1"/>
        <w:jc w:val="center"/>
        <w:rPr>
          <w:rFonts w:ascii="Cambria" w:hAnsi="Cambria" w:cs="Times New Roman"/>
          <w:sz w:val="24"/>
          <w:szCs w:val="24"/>
          <w:u w:val="single"/>
        </w:rPr>
      </w:pPr>
      <w:r>
        <w:rPr>
          <w:rFonts w:ascii="Cambria" w:hAnsi="Cambria" w:cs="Times New Roman"/>
          <w:sz w:val="24"/>
          <w:szCs w:val="24"/>
        </w:rPr>
        <w:t>P. VENKATA</w:t>
      </w:r>
      <w:bookmarkStart w:id="0" w:name="_GoBack"/>
      <w:bookmarkEnd w:id="0"/>
      <w:r w:rsidR="00434DFB">
        <w:rPr>
          <w:rFonts w:ascii="Cambria" w:hAnsi="Cambria" w:cs="Times New Roman"/>
          <w:sz w:val="24"/>
          <w:szCs w:val="24"/>
        </w:rPr>
        <w:t xml:space="preserve"> SAI TEJA</w:t>
      </w:r>
    </w:p>
    <w:p w:rsidR="00434DFB" w:rsidRDefault="00434DFB">
      <w:pPr>
        <w:rPr>
          <w:rFonts w:ascii="Cambria" w:hAnsi="Cambria"/>
          <w:color w:val="000000"/>
        </w:rPr>
      </w:pPr>
    </w:p>
    <w:p w:rsidR="004024A2" w:rsidRPr="001906DD" w:rsidRDefault="004024A2">
      <w:pPr>
        <w:rPr>
          <w:rFonts w:ascii="Cambria" w:hAnsi="Cambria"/>
          <w:color w:val="000000"/>
        </w:rPr>
      </w:pPr>
      <w:r w:rsidRPr="001906DD">
        <w:rPr>
          <w:rFonts w:ascii="Cambria" w:hAnsi="Cambria"/>
          <w:color w:val="000000"/>
        </w:rPr>
        <w:t xml:space="preserve">           </w:t>
      </w:r>
    </w:p>
    <w:p w:rsidR="004024A2" w:rsidRPr="001906DD" w:rsidRDefault="004024A2">
      <w:pPr>
        <w:rPr>
          <w:rFonts w:ascii="Cambria" w:hAnsi="Cambria"/>
          <w:color w:val="000000"/>
        </w:rPr>
      </w:pPr>
    </w:p>
    <w:p w:rsidR="004024A2" w:rsidRPr="001906DD" w:rsidRDefault="004024A2">
      <w:pPr>
        <w:rPr>
          <w:rFonts w:ascii="Cambria" w:hAnsi="Cambria"/>
          <w:color w:val="000000"/>
          <w:sz w:val="26"/>
          <w:szCs w:val="26"/>
        </w:rPr>
      </w:pPr>
      <w:r w:rsidRPr="001906DD">
        <w:rPr>
          <w:rFonts w:ascii="Cambria" w:hAnsi="Cambria"/>
          <w:b/>
          <w:bCs/>
          <w:color w:val="000000"/>
          <w:sz w:val="26"/>
          <w:szCs w:val="26"/>
        </w:rPr>
        <w:t>E-mail</w:t>
      </w:r>
      <w:r w:rsidRPr="001906DD">
        <w:rPr>
          <w:rFonts w:ascii="Cambria" w:hAnsi="Cambria"/>
          <w:color w:val="000000"/>
          <w:sz w:val="26"/>
          <w:szCs w:val="26"/>
        </w:rPr>
        <w:t xml:space="preserve">: </w:t>
      </w:r>
      <w:r w:rsidR="000B6A56" w:rsidRPr="001906DD">
        <w:rPr>
          <w:rFonts w:ascii="Cambria" w:eastAsia="Verdana" w:hAnsi="Cambria"/>
          <w:sz w:val="26"/>
          <w:szCs w:val="26"/>
        </w:rPr>
        <w:t>steja.pyla</w:t>
      </w:r>
      <w:r w:rsidRPr="001906DD">
        <w:rPr>
          <w:rFonts w:ascii="Cambria" w:eastAsia="Verdana" w:hAnsi="Cambria"/>
          <w:sz w:val="26"/>
          <w:szCs w:val="26"/>
        </w:rPr>
        <w:t>@gmail.com</w:t>
      </w:r>
      <w:r w:rsidRPr="001906DD">
        <w:rPr>
          <w:rFonts w:ascii="Cambria" w:hAnsi="Cambria"/>
          <w:color w:val="0000FF"/>
          <w:sz w:val="26"/>
          <w:szCs w:val="26"/>
        </w:rPr>
        <w:t xml:space="preserve">  </w:t>
      </w:r>
      <w:r w:rsidRPr="001906DD">
        <w:rPr>
          <w:rFonts w:ascii="Cambria" w:hAnsi="Cambria"/>
          <w:color w:val="000000"/>
          <w:sz w:val="26"/>
          <w:szCs w:val="26"/>
        </w:rPr>
        <w:t xml:space="preserve">                  </w:t>
      </w:r>
      <w:r w:rsidR="001B24C9" w:rsidRPr="001906DD">
        <w:rPr>
          <w:rFonts w:ascii="Cambria" w:hAnsi="Cambria"/>
          <w:color w:val="000000"/>
          <w:sz w:val="26"/>
          <w:szCs w:val="26"/>
        </w:rPr>
        <w:t xml:space="preserve">                  </w:t>
      </w:r>
      <w:r w:rsidR="000B6A56" w:rsidRPr="001906DD">
        <w:rPr>
          <w:rFonts w:ascii="Cambria" w:hAnsi="Cambria"/>
          <w:color w:val="000000"/>
          <w:sz w:val="26"/>
          <w:szCs w:val="26"/>
        </w:rPr>
        <w:t xml:space="preserve">     </w:t>
      </w:r>
      <w:r w:rsidRPr="001906DD">
        <w:rPr>
          <w:rFonts w:ascii="Cambria" w:hAnsi="Cambria"/>
          <w:color w:val="000000"/>
          <w:sz w:val="26"/>
          <w:szCs w:val="26"/>
        </w:rPr>
        <w:t xml:space="preserve"> </w:t>
      </w:r>
      <w:r w:rsidRPr="001906DD">
        <w:rPr>
          <w:rFonts w:ascii="Cambria" w:hAnsi="Cambria"/>
          <w:b/>
          <w:bCs/>
          <w:color w:val="000000"/>
          <w:sz w:val="26"/>
          <w:szCs w:val="26"/>
        </w:rPr>
        <w:t>Mobile</w:t>
      </w:r>
      <w:r w:rsidRPr="001906DD">
        <w:rPr>
          <w:rFonts w:ascii="Cambria" w:hAnsi="Cambria"/>
          <w:color w:val="000000"/>
          <w:sz w:val="26"/>
          <w:szCs w:val="26"/>
        </w:rPr>
        <w:t xml:space="preserve">: </w:t>
      </w:r>
      <w:r w:rsidR="00AE2F4C">
        <w:rPr>
          <w:rFonts w:ascii="Cambria" w:eastAsia="Verdana" w:hAnsi="Cambria"/>
          <w:sz w:val="26"/>
          <w:szCs w:val="26"/>
        </w:rPr>
        <w:t>+971-568675244</w:t>
      </w:r>
      <w:r w:rsidRPr="001906DD">
        <w:rPr>
          <w:rFonts w:ascii="Cambria" w:hAnsi="Cambria"/>
          <w:color w:val="000000"/>
          <w:sz w:val="26"/>
          <w:szCs w:val="26"/>
        </w:rPr>
        <w:t xml:space="preserve">                                        </w:t>
      </w:r>
    </w:p>
    <w:p w:rsidR="004024A2" w:rsidRPr="001906DD" w:rsidRDefault="00675183">
      <w:pPr>
        <w:rPr>
          <w:rFonts w:ascii="Cambria" w:hAnsi="Cambria"/>
          <w:b/>
          <w:bCs/>
          <w:color w:val="000000"/>
          <w:sz w:val="22"/>
          <w:szCs w:val="22"/>
        </w:rPr>
      </w:pPr>
      <w:r w:rsidRPr="001906DD">
        <w:rPr>
          <w:rFonts w:ascii="Cambria" w:hAnsi="Cambria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-1460500</wp:posOffset>
                </wp:positionH>
                <wp:positionV relativeFrom="paragraph">
                  <wp:posOffset>100330</wp:posOffset>
                </wp:positionV>
                <wp:extent cx="7924800" cy="0"/>
                <wp:effectExtent l="0" t="0" r="0" b="0"/>
                <wp:wrapNone/>
                <wp:docPr id="4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924800" cy="0"/>
                        </a:xfrm>
                        <a:prstGeom prst="line">
                          <a:avLst/>
                        </a:prstGeom>
                        <a:noFill/>
                        <a:ln w="108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E4F770" id=" 2" o:spid="_x0000_s1026" style="position:absolute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5pt,7.9pt" to="509pt,7.9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" strokeweight=".3mm">
                <o:lock v:ext="edit" shapetype="f"/>
              </v:line>
            </w:pict>
          </mc:Fallback>
        </mc:AlternateContent>
      </w:r>
    </w:p>
    <w:p w:rsidR="004024A2" w:rsidRPr="001906DD" w:rsidRDefault="004024A2">
      <w:pPr>
        <w:rPr>
          <w:rFonts w:ascii="Cambria" w:hAnsi="Cambria"/>
          <w:b/>
          <w:bCs/>
          <w:color w:val="000000"/>
        </w:rPr>
      </w:pPr>
      <w:r w:rsidRPr="001906DD">
        <w:rPr>
          <w:rFonts w:ascii="Cambria" w:hAnsi="Cambria"/>
          <w:b/>
          <w:bCs/>
          <w:color w:val="000000"/>
        </w:rPr>
        <w:t xml:space="preserve">                  </w:t>
      </w:r>
    </w:p>
    <w:p w:rsidR="00311E66" w:rsidRPr="001906DD" w:rsidRDefault="004024A2">
      <w:pPr>
        <w:jc w:val="both"/>
        <w:rPr>
          <w:rFonts w:ascii="Cambria" w:hAnsi="Cambria"/>
          <w:b/>
          <w:bCs/>
          <w:color w:val="000000"/>
          <w:sz w:val="24"/>
          <w:szCs w:val="24"/>
        </w:rPr>
      </w:pPr>
      <w:r w:rsidRPr="001906DD">
        <w:rPr>
          <w:rFonts w:ascii="Cambria" w:hAnsi="Cambria"/>
          <w:b/>
          <w:bCs/>
          <w:color w:val="000000"/>
          <w:sz w:val="24"/>
          <w:szCs w:val="24"/>
        </w:rPr>
        <w:t>CAREER OBJECTIVE</w:t>
      </w:r>
    </w:p>
    <w:p w:rsidR="00311E66" w:rsidRDefault="00BE2D37">
      <w:pPr>
        <w:pStyle w:val="BodyText2"/>
        <w:jc w:val="both"/>
        <w:rPr>
          <w:rFonts w:ascii="Cambria" w:eastAsia="Verdana" w:hAnsi="Cambria"/>
          <w:color w:val="auto"/>
        </w:rPr>
      </w:pPr>
      <w:r w:rsidRPr="001906DD">
        <w:rPr>
          <w:rFonts w:ascii="Cambria" w:eastAsia="Verdana" w:hAnsi="Cambria"/>
          <w:color w:val="auto"/>
        </w:rPr>
        <w:t>To have a growth oriented career where I can prove my credentials in the Media on the grounds of performance and Commitment and to help the Organization to reach its objective</w:t>
      </w:r>
      <w:r>
        <w:rPr>
          <w:rFonts w:ascii="Cambria" w:eastAsia="Verdana" w:hAnsi="Cambria"/>
          <w:color w:val="auto"/>
        </w:rPr>
        <w:t>.</w:t>
      </w:r>
    </w:p>
    <w:p w:rsidR="00BE2D37" w:rsidRDefault="00BE2D37">
      <w:pPr>
        <w:pStyle w:val="BodyText2"/>
        <w:jc w:val="both"/>
        <w:rPr>
          <w:rFonts w:ascii="Cambria" w:hAnsi="Cambria"/>
        </w:rPr>
      </w:pPr>
    </w:p>
    <w:p w:rsidR="00311E66" w:rsidRPr="00311E66" w:rsidRDefault="00311E66" w:rsidP="00311E66">
      <w:pPr>
        <w:pStyle w:val="BodyText2"/>
        <w:ind w:firstLine="0"/>
        <w:jc w:val="both"/>
        <w:rPr>
          <w:rFonts w:ascii="Cambria" w:hAnsi="Cambria"/>
          <w:b/>
        </w:rPr>
      </w:pPr>
      <w:r w:rsidRPr="00311E66">
        <w:rPr>
          <w:rFonts w:ascii="Cambria" w:hAnsi="Cambria"/>
          <w:b/>
        </w:rPr>
        <w:t>PROFESSIONAL SUMMARY</w:t>
      </w:r>
    </w:p>
    <w:p w:rsidR="00BB6AD0" w:rsidRPr="00BB6AD0" w:rsidRDefault="00BB6AD0" w:rsidP="00BB6AD0">
      <w:pPr>
        <w:pStyle w:val="BodyText2"/>
        <w:numPr>
          <w:ilvl w:val="0"/>
          <w:numId w:val="21"/>
        </w:numPr>
        <w:jc w:val="both"/>
        <w:rPr>
          <w:rFonts w:ascii="Cambria" w:hAnsi="Cambria"/>
        </w:rPr>
      </w:pPr>
      <w:r w:rsidRPr="00BB6AD0">
        <w:rPr>
          <w:rFonts w:ascii="Cambria" w:hAnsi="Cambria"/>
        </w:rPr>
        <w:t>Hands on experience in metro systems such as Automatic fare collection, TVM, TOM.</w:t>
      </w:r>
    </w:p>
    <w:p w:rsidR="00BB6AD0" w:rsidRDefault="00BB6AD0" w:rsidP="00BB6AD0">
      <w:pPr>
        <w:pStyle w:val="BodyText2"/>
        <w:numPr>
          <w:ilvl w:val="0"/>
          <w:numId w:val="21"/>
        </w:numPr>
        <w:jc w:val="both"/>
        <w:rPr>
          <w:rFonts w:ascii="Cambria" w:hAnsi="Cambria"/>
        </w:rPr>
      </w:pPr>
      <w:r w:rsidRPr="00BB6AD0">
        <w:rPr>
          <w:rFonts w:ascii="Cambria" w:hAnsi="Cambria"/>
        </w:rPr>
        <w:t>Hands on experience in CCTV</w:t>
      </w:r>
      <w:r>
        <w:rPr>
          <w:rFonts w:ascii="Cambria" w:hAnsi="Cambria"/>
        </w:rPr>
        <w:t>.</w:t>
      </w:r>
    </w:p>
    <w:p w:rsidR="00BB6AD0" w:rsidRPr="00BB6AD0" w:rsidRDefault="00BB6AD0" w:rsidP="00BB6AD0">
      <w:pPr>
        <w:pStyle w:val="BodyText2"/>
        <w:numPr>
          <w:ilvl w:val="0"/>
          <w:numId w:val="21"/>
        </w:numPr>
        <w:jc w:val="both"/>
        <w:rPr>
          <w:rFonts w:ascii="Cambria" w:hAnsi="Cambria"/>
        </w:rPr>
      </w:pPr>
      <w:r w:rsidRPr="00BB6AD0">
        <w:rPr>
          <w:rFonts w:ascii="Cambria" w:hAnsi="Cambria"/>
        </w:rPr>
        <w:t xml:space="preserve">Hands on experience in </w:t>
      </w:r>
      <w:r>
        <w:rPr>
          <w:rFonts w:ascii="Cambria" w:hAnsi="Cambria"/>
        </w:rPr>
        <w:t>Active Directory.</w:t>
      </w:r>
    </w:p>
    <w:p w:rsidR="00D2254F" w:rsidRPr="00BB6AD0" w:rsidRDefault="00311E66" w:rsidP="00BB6AD0">
      <w:pPr>
        <w:pStyle w:val="BodyText2"/>
        <w:numPr>
          <w:ilvl w:val="0"/>
          <w:numId w:val="21"/>
        </w:numPr>
        <w:jc w:val="both"/>
        <w:rPr>
          <w:rFonts w:ascii="Cambria" w:hAnsi="Cambria"/>
        </w:rPr>
      </w:pPr>
      <w:r w:rsidRPr="00BB6AD0">
        <w:rPr>
          <w:rFonts w:ascii="Cambria" w:hAnsi="Cambria"/>
        </w:rPr>
        <w:t>Good software, hardware &amp; networking knowledge</w:t>
      </w:r>
    </w:p>
    <w:p w:rsidR="00D2254F" w:rsidRDefault="00311E66" w:rsidP="00D2254F">
      <w:pPr>
        <w:pStyle w:val="BodyText2"/>
        <w:numPr>
          <w:ilvl w:val="0"/>
          <w:numId w:val="21"/>
        </w:numPr>
        <w:jc w:val="both"/>
        <w:rPr>
          <w:rFonts w:ascii="Cambria" w:hAnsi="Cambria"/>
        </w:rPr>
      </w:pPr>
      <w:r w:rsidRPr="00311E66">
        <w:rPr>
          <w:rFonts w:ascii="Cambria" w:hAnsi="Cambria"/>
        </w:rPr>
        <w:t>Effective communication skills Experienced in site survey, product se</w:t>
      </w:r>
      <w:r w:rsidR="00BB6AD0">
        <w:rPr>
          <w:rFonts w:ascii="Cambria" w:hAnsi="Cambria"/>
        </w:rPr>
        <w:t>lection, Demo at clients.</w:t>
      </w:r>
    </w:p>
    <w:p w:rsidR="00D2254F" w:rsidRDefault="00311E66" w:rsidP="00D2254F">
      <w:pPr>
        <w:pStyle w:val="BodyText2"/>
        <w:numPr>
          <w:ilvl w:val="0"/>
          <w:numId w:val="21"/>
        </w:numPr>
        <w:jc w:val="both"/>
        <w:rPr>
          <w:rFonts w:ascii="Cambria" w:hAnsi="Cambria"/>
        </w:rPr>
      </w:pPr>
      <w:r w:rsidRPr="00311E66">
        <w:rPr>
          <w:rFonts w:ascii="Cambria" w:hAnsi="Cambria"/>
        </w:rPr>
        <w:t xml:space="preserve">Good in preparing reports </w:t>
      </w:r>
    </w:p>
    <w:p w:rsidR="00311E66" w:rsidRDefault="00311E66" w:rsidP="00D2254F">
      <w:pPr>
        <w:pStyle w:val="BodyText2"/>
        <w:numPr>
          <w:ilvl w:val="0"/>
          <w:numId w:val="21"/>
        </w:numPr>
        <w:jc w:val="both"/>
        <w:rPr>
          <w:rFonts w:ascii="Cambria" w:hAnsi="Cambria"/>
        </w:rPr>
      </w:pPr>
      <w:r w:rsidRPr="00311E66">
        <w:rPr>
          <w:rFonts w:ascii="Cambria" w:hAnsi="Cambria"/>
        </w:rPr>
        <w:t>Proven ability to take charge of a project,</w:t>
      </w:r>
      <w:r w:rsidR="0045727D">
        <w:rPr>
          <w:rFonts w:ascii="Cambria" w:hAnsi="Cambria"/>
        </w:rPr>
        <w:t xml:space="preserve"> good in trouble shooting</w:t>
      </w:r>
      <w:r w:rsidRPr="00311E66">
        <w:rPr>
          <w:rFonts w:ascii="Cambria" w:hAnsi="Cambria"/>
        </w:rPr>
        <w:t xml:space="preserve"> &amp; resolve problems</w:t>
      </w:r>
      <w:r w:rsidR="00BB6AD0">
        <w:rPr>
          <w:rFonts w:ascii="Cambria" w:hAnsi="Cambria"/>
        </w:rPr>
        <w:t>.</w:t>
      </w:r>
    </w:p>
    <w:p w:rsidR="00311E66" w:rsidRDefault="00311E66">
      <w:pPr>
        <w:pStyle w:val="BodyText2"/>
        <w:jc w:val="both"/>
        <w:rPr>
          <w:rFonts w:ascii="Cambria" w:hAnsi="Cambria"/>
        </w:rPr>
      </w:pPr>
    </w:p>
    <w:p w:rsidR="00311E66" w:rsidRPr="001906DD" w:rsidRDefault="00311E66" w:rsidP="00311E66">
      <w:pPr>
        <w:jc w:val="both"/>
        <w:rPr>
          <w:rFonts w:ascii="Cambria" w:hAnsi="Cambria"/>
          <w:b/>
          <w:bCs/>
          <w:caps/>
          <w:color w:val="000000"/>
          <w:sz w:val="24"/>
          <w:szCs w:val="24"/>
          <w:shd w:val="clear" w:color="auto" w:fill="FEFEFE"/>
        </w:rPr>
      </w:pPr>
      <w:r w:rsidRPr="001906DD">
        <w:rPr>
          <w:rFonts w:ascii="Cambria" w:hAnsi="Cambria"/>
          <w:b/>
          <w:bCs/>
          <w:caps/>
          <w:color w:val="000000"/>
          <w:sz w:val="24"/>
          <w:szCs w:val="24"/>
          <w:shd w:val="clear" w:color="auto" w:fill="FEFEFE"/>
        </w:rPr>
        <w:t>WORK EXPERIENCE</w:t>
      </w:r>
    </w:p>
    <w:p w:rsidR="00311E66" w:rsidRPr="001906DD" w:rsidRDefault="00311E66" w:rsidP="00311E66">
      <w:pPr>
        <w:jc w:val="both"/>
        <w:rPr>
          <w:rFonts w:ascii="Cambria" w:eastAsia="Verdana" w:hAnsi="Cambria"/>
          <w:sz w:val="22"/>
          <w:szCs w:val="22"/>
        </w:rPr>
      </w:pPr>
    </w:p>
    <w:p w:rsidR="00311E66" w:rsidRPr="00F207A5" w:rsidRDefault="00311E66" w:rsidP="00311E66">
      <w:pPr>
        <w:jc w:val="both"/>
        <w:rPr>
          <w:rFonts w:ascii="Cambria" w:eastAsia="Verdana" w:hAnsi="Cambria"/>
          <w:sz w:val="22"/>
          <w:szCs w:val="22"/>
        </w:rPr>
      </w:pPr>
      <w:r w:rsidRPr="00F207A5">
        <w:rPr>
          <w:rFonts w:ascii="Cambria" w:eastAsia="Verdana" w:hAnsi="Cambria"/>
          <w:sz w:val="22"/>
          <w:szCs w:val="22"/>
        </w:rPr>
        <w:t>ORGANIZATION</w:t>
      </w:r>
      <w:r w:rsidRPr="00F207A5">
        <w:rPr>
          <w:rFonts w:ascii="Cambria" w:eastAsia="Verdana" w:hAnsi="Cambria"/>
          <w:sz w:val="22"/>
          <w:szCs w:val="22"/>
        </w:rPr>
        <w:tab/>
      </w:r>
      <w:r w:rsidRPr="00F207A5">
        <w:rPr>
          <w:rFonts w:ascii="Cambria" w:eastAsia="Verdana" w:hAnsi="Cambria"/>
          <w:sz w:val="22"/>
          <w:szCs w:val="22"/>
        </w:rPr>
        <w:tab/>
        <w:t>:</w:t>
      </w:r>
      <w:r w:rsidRPr="00F207A5">
        <w:rPr>
          <w:rFonts w:ascii="Cambria" w:hAnsi="Cambria" w:cs="Arial"/>
          <w:b/>
          <w:bCs/>
          <w:sz w:val="22"/>
          <w:szCs w:val="22"/>
        </w:rPr>
        <w:t xml:space="preserve"> </w:t>
      </w:r>
      <w:r w:rsidRPr="00F207A5">
        <w:rPr>
          <w:rFonts w:ascii="Cambria" w:hAnsi="Cambria" w:cs="Arial"/>
          <w:bCs/>
          <w:sz w:val="22"/>
          <w:szCs w:val="22"/>
        </w:rPr>
        <w:t>Serco Limited (Dubai Metro Rail)</w:t>
      </w:r>
      <w:r w:rsidRPr="00F207A5">
        <w:rPr>
          <w:rFonts w:ascii="Cambria" w:eastAsia="Verdana" w:hAnsi="Cambria"/>
          <w:sz w:val="22"/>
          <w:szCs w:val="22"/>
        </w:rPr>
        <w:t>.</w:t>
      </w:r>
    </w:p>
    <w:p w:rsidR="00311E66" w:rsidRPr="00F207A5" w:rsidRDefault="00311E66" w:rsidP="00311E66">
      <w:pPr>
        <w:jc w:val="both"/>
        <w:rPr>
          <w:rFonts w:ascii="Cambria" w:eastAsia="Verdana" w:hAnsi="Cambria"/>
          <w:sz w:val="22"/>
          <w:szCs w:val="22"/>
        </w:rPr>
      </w:pPr>
      <w:r w:rsidRPr="00F207A5">
        <w:rPr>
          <w:rFonts w:ascii="Cambria" w:eastAsia="Verdana" w:hAnsi="Cambria"/>
          <w:caps/>
          <w:sz w:val="22"/>
          <w:szCs w:val="22"/>
        </w:rPr>
        <w:t>Designation</w:t>
      </w:r>
      <w:r w:rsidRPr="00F207A5">
        <w:rPr>
          <w:rFonts w:ascii="Cambria" w:eastAsia="Verdana" w:hAnsi="Cambria"/>
          <w:sz w:val="22"/>
          <w:szCs w:val="22"/>
        </w:rPr>
        <w:tab/>
      </w:r>
      <w:r w:rsidRPr="00F207A5">
        <w:rPr>
          <w:rFonts w:ascii="Cambria" w:eastAsia="Verdana" w:hAnsi="Cambria"/>
          <w:sz w:val="22"/>
          <w:szCs w:val="22"/>
        </w:rPr>
        <w:tab/>
      </w:r>
      <w:r w:rsidRPr="00F207A5">
        <w:rPr>
          <w:rFonts w:ascii="Cambria" w:eastAsia="Verdana" w:hAnsi="Cambria"/>
          <w:sz w:val="22"/>
          <w:szCs w:val="22"/>
        </w:rPr>
        <w:tab/>
        <w:t>: AFC Technician.</w:t>
      </w:r>
    </w:p>
    <w:p w:rsidR="00311E66" w:rsidRPr="00F207A5" w:rsidRDefault="00311E66" w:rsidP="00311E66">
      <w:pPr>
        <w:jc w:val="both"/>
        <w:rPr>
          <w:rFonts w:ascii="Cambria" w:eastAsia="Verdana" w:hAnsi="Cambria"/>
          <w:sz w:val="22"/>
          <w:szCs w:val="22"/>
        </w:rPr>
      </w:pPr>
      <w:r w:rsidRPr="00F207A5">
        <w:rPr>
          <w:rFonts w:ascii="Cambria" w:eastAsia="Verdana" w:hAnsi="Cambria"/>
          <w:caps/>
          <w:sz w:val="22"/>
          <w:szCs w:val="22"/>
        </w:rPr>
        <w:t>Duration</w:t>
      </w:r>
      <w:r w:rsidRPr="00F207A5">
        <w:rPr>
          <w:rFonts w:ascii="Cambria" w:eastAsia="Verdana" w:hAnsi="Cambria"/>
          <w:sz w:val="22"/>
          <w:szCs w:val="22"/>
        </w:rPr>
        <w:tab/>
      </w:r>
      <w:r w:rsidRPr="00F207A5">
        <w:rPr>
          <w:rFonts w:ascii="Cambria" w:eastAsia="Verdana" w:hAnsi="Cambria"/>
          <w:sz w:val="22"/>
          <w:szCs w:val="22"/>
        </w:rPr>
        <w:tab/>
      </w:r>
      <w:r w:rsidRPr="00F207A5">
        <w:rPr>
          <w:rFonts w:ascii="Cambria" w:eastAsia="Verdana" w:hAnsi="Cambria"/>
          <w:sz w:val="22"/>
          <w:szCs w:val="22"/>
        </w:rPr>
        <w:tab/>
        <w:t xml:space="preserve">: July 2018 to </w:t>
      </w:r>
      <w:proofErr w:type="gramStart"/>
      <w:r w:rsidRPr="00F207A5">
        <w:rPr>
          <w:rFonts w:ascii="Cambria" w:eastAsia="Verdana" w:hAnsi="Cambria"/>
          <w:sz w:val="22"/>
          <w:szCs w:val="22"/>
        </w:rPr>
        <w:t>Till</w:t>
      </w:r>
      <w:proofErr w:type="gramEnd"/>
      <w:r w:rsidRPr="00F207A5">
        <w:rPr>
          <w:rFonts w:ascii="Cambria" w:eastAsia="Verdana" w:hAnsi="Cambria"/>
          <w:sz w:val="22"/>
          <w:szCs w:val="22"/>
        </w:rPr>
        <w:t xml:space="preserve"> now.</w:t>
      </w:r>
    </w:p>
    <w:p w:rsidR="00311E66" w:rsidRDefault="00311E66" w:rsidP="00311E66">
      <w:pPr>
        <w:jc w:val="both"/>
        <w:rPr>
          <w:rFonts w:ascii="Cambria" w:eastAsia="Verdana" w:hAnsi="Cambria"/>
          <w:sz w:val="22"/>
          <w:szCs w:val="22"/>
        </w:rPr>
      </w:pPr>
      <w:r w:rsidRPr="00F207A5">
        <w:rPr>
          <w:rFonts w:ascii="Cambria" w:eastAsia="Verdana" w:hAnsi="Cambria"/>
          <w:caps/>
          <w:sz w:val="22"/>
          <w:szCs w:val="22"/>
        </w:rPr>
        <w:t>working areas</w:t>
      </w:r>
      <w:r w:rsidRPr="00F207A5">
        <w:rPr>
          <w:rFonts w:ascii="Cambria" w:eastAsia="Verdana" w:hAnsi="Cambria"/>
          <w:sz w:val="22"/>
          <w:szCs w:val="22"/>
        </w:rPr>
        <w:tab/>
      </w:r>
      <w:r w:rsidRPr="00F207A5">
        <w:rPr>
          <w:rFonts w:ascii="Cambria" w:eastAsia="Verdana" w:hAnsi="Cambria"/>
          <w:sz w:val="22"/>
          <w:szCs w:val="22"/>
        </w:rPr>
        <w:tab/>
        <w:t>: Maintenance of AFC Gates, TVM, TOM and CCTV.</w:t>
      </w:r>
    </w:p>
    <w:p w:rsidR="00311E66" w:rsidRDefault="00311E66" w:rsidP="00311E66">
      <w:pPr>
        <w:jc w:val="both"/>
        <w:rPr>
          <w:rFonts w:ascii="Cambria" w:eastAsia="Verdana" w:hAnsi="Cambria"/>
          <w:sz w:val="22"/>
          <w:szCs w:val="22"/>
        </w:rPr>
      </w:pPr>
    </w:p>
    <w:p w:rsidR="00311E66" w:rsidRPr="00F207A5" w:rsidRDefault="00311E66" w:rsidP="00311E66">
      <w:pPr>
        <w:jc w:val="both"/>
        <w:rPr>
          <w:rFonts w:ascii="Cambria" w:eastAsia="Verdana" w:hAnsi="Cambria"/>
          <w:sz w:val="22"/>
          <w:szCs w:val="22"/>
        </w:rPr>
      </w:pPr>
      <w:r w:rsidRPr="00F207A5">
        <w:rPr>
          <w:rFonts w:ascii="Cambria" w:eastAsia="Verdana" w:hAnsi="Cambria"/>
          <w:sz w:val="22"/>
          <w:szCs w:val="22"/>
        </w:rPr>
        <w:t>ORGANIZATION</w:t>
      </w:r>
      <w:r w:rsidRPr="00F207A5">
        <w:rPr>
          <w:rFonts w:ascii="Cambria" w:eastAsia="Verdana" w:hAnsi="Cambria"/>
          <w:sz w:val="22"/>
          <w:szCs w:val="22"/>
        </w:rPr>
        <w:tab/>
      </w:r>
      <w:r w:rsidRPr="00F207A5">
        <w:rPr>
          <w:rFonts w:ascii="Cambria" w:eastAsia="Verdana" w:hAnsi="Cambria"/>
          <w:sz w:val="22"/>
          <w:szCs w:val="22"/>
        </w:rPr>
        <w:tab/>
        <w:t>: Blossoms Production House.</w:t>
      </w:r>
    </w:p>
    <w:p w:rsidR="00311E66" w:rsidRPr="00F207A5" w:rsidRDefault="00311E66" w:rsidP="00311E66">
      <w:pPr>
        <w:jc w:val="both"/>
        <w:rPr>
          <w:rFonts w:ascii="Cambria" w:eastAsia="Verdana" w:hAnsi="Cambria"/>
          <w:sz w:val="22"/>
          <w:szCs w:val="22"/>
        </w:rPr>
      </w:pPr>
      <w:r w:rsidRPr="00F207A5">
        <w:rPr>
          <w:rFonts w:ascii="Cambria" w:eastAsia="Verdana" w:hAnsi="Cambria"/>
          <w:sz w:val="22"/>
          <w:szCs w:val="22"/>
        </w:rPr>
        <w:t>DESIGNATION</w:t>
      </w:r>
      <w:r w:rsidRPr="00F207A5">
        <w:rPr>
          <w:rFonts w:ascii="Cambria" w:eastAsia="Verdana" w:hAnsi="Cambria"/>
          <w:sz w:val="22"/>
          <w:szCs w:val="22"/>
        </w:rPr>
        <w:tab/>
      </w:r>
      <w:r>
        <w:rPr>
          <w:rFonts w:ascii="Cambria" w:eastAsia="Verdana" w:hAnsi="Cambria"/>
          <w:sz w:val="22"/>
          <w:szCs w:val="22"/>
        </w:rPr>
        <w:t xml:space="preserve">                </w:t>
      </w:r>
      <w:r w:rsidRPr="00F207A5">
        <w:rPr>
          <w:rFonts w:ascii="Cambria" w:eastAsia="Verdana" w:hAnsi="Cambria"/>
          <w:sz w:val="22"/>
          <w:szCs w:val="22"/>
        </w:rPr>
        <w:tab/>
        <w:t xml:space="preserve">: </w:t>
      </w:r>
      <w:proofErr w:type="spellStart"/>
      <w:proofErr w:type="gramStart"/>
      <w:r w:rsidRPr="00F207A5">
        <w:rPr>
          <w:rFonts w:ascii="Cambria" w:eastAsia="Verdana" w:hAnsi="Cambria"/>
          <w:sz w:val="22"/>
          <w:szCs w:val="22"/>
        </w:rPr>
        <w:t>Sr.Systems</w:t>
      </w:r>
      <w:proofErr w:type="spellEnd"/>
      <w:proofErr w:type="gramEnd"/>
      <w:r w:rsidRPr="00F207A5">
        <w:rPr>
          <w:rFonts w:ascii="Cambria" w:eastAsia="Verdana" w:hAnsi="Cambria"/>
          <w:sz w:val="22"/>
          <w:szCs w:val="22"/>
        </w:rPr>
        <w:t xml:space="preserve"> Engineer.</w:t>
      </w:r>
    </w:p>
    <w:p w:rsidR="00311E66" w:rsidRPr="00F207A5" w:rsidRDefault="00311E66" w:rsidP="00311E66">
      <w:pPr>
        <w:jc w:val="both"/>
        <w:rPr>
          <w:rFonts w:ascii="Cambria" w:eastAsia="Verdana" w:hAnsi="Cambria"/>
          <w:sz w:val="22"/>
          <w:szCs w:val="22"/>
        </w:rPr>
      </w:pPr>
      <w:r w:rsidRPr="00F207A5">
        <w:rPr>
          <w:rFonts w:ascii="Cambria" w:eastAsia="Verdana" w:hAnsi="Cambria"/>
          <w:sz w:val="22"/>
          <w:szCs w:val="22"/>
        </w:rPr>
        <w:t>DURATION</w:t>
      </w:r>
      <w:r w:rsidRPr="00F207A5">
        <w:rPr>
          <w:rFonts w:ascii="Cambria" w:eastAsia="Verdana" w:hAnsi="Cambria"/>
          <w:sz w:val="22"/>
          <w:szCs w:val="22"/>
        </w:rPr>
        <w:tab/>
      </w:r>
      <w:r w:rsidRPr="00F207A5">
        <w:rPr>
          <w:rFonts w:ascii="Cambria" w:eastAsia="Verdana" w:hAnsi="Cambria"/>
          <w:sz w:val="22"/>
          <w:szCs w:val="22"/>
        </w:rPr>
        <w:tab/>
      </w:r>
      <w:r w:rsidRPr="00F207A5">
        <w:rPr>
          <w:rFonts w:ascii="Cambria" w:eastAsia="Verdana" w:hAnsi="Cambria"/>
          <w:sz w:val="22"/>
          <w:szCs w:val="22"/>
        </w:rPr>
        <w:tab/>
        <w:t>: Aug 2016 to June 2018.</w:t>
      </w:r>
    </w:p>
    <w:p w:rsidR="00311E66" w:rsidRPr="00F207A5" w:rsidRDefault="00311E66" w:rsidP="00311E66">
      <w:pPr>
        <w:jc w:val="both"/>
        <w:rPr>
          <w:rFonts w:ascii="Cambria" w:eastAsia="Verdana" w:hAnsi="Cambria"/>
          <w:sz w:val="22"/>
          <w:szCs w:val="22"/>
        </w:rPr>
      </w:pPr>
      <w:r w:rsidRPr="00F207A5">
        <w:rPr>
          <w:rFonts w:ascii="Cambria" w:eastAsia="Verdana" w:hAnsi="Cambria"/>
          <w:sz w:val="22"/>
          <w:szCs w:val="22"/>
        </w:rPr>
        <w:t>WORKING AREAS</w:t>
      </w:r>
      <w:r w:rsidRPr="00F207A5">
        <w:rPr>
          <w:rFonts w:ascii="Cambria" w:eastAsia="Verdana" w:hAnsi="Cambria"/>
          <w:sz w:val="22"/>
          <w:szCs w:val="22"/>
        </w:rPr>
        <w:tab/>
      </w:r>
      <w:r w:rsidRPr="00F207A5">
        <w:rPr>
          <w:rFonts w:ascii="Cambria" w:eastAsia="Verdana" w:hAnsi="Cambria"/>
          <w:sz w:val="22"/>
          <w:szCs w:val="22"/>
        </w:rPr>
        <w:tab/>
        <w:t xml:space="preserve">: Maintenance of Application </w:t>
      </w:r>
      <w:proofErr w:type="spellStart"/>
      <w:r w:rsidRPr="00F207A5">
        <w:rPr>
          <w:rFonts w:ascii="Cambria" w:eastAsia="Verdana" w:hAnsi="Cambria"/>
          <w:sz w:val="22"/>
          <w:szCs w:val="22"/>
        </w:rPr>
        <w:t>Softwares</w:t>
      </w:r>
      <w:proofErr w:type="spellEnd"/>
      <w:r w:rsidRPr="00F207A5">
        <w:rPr>
          <w:rFonts w:ascii="Cambria" w:eastAsia="Verdana" w:hAnsi="Cambria"/>
          <w:sz w:val="22"/>
          <w:szCs w:val="22"/>
        </w:rPr>
        <w:t xml:space="preserve"> &amp; Systems.</w:t>
      </w:r>
    </w:p>
    <w:p w:rsidR="00311E66" w:rsidRDefault="00311E66" w:rsidP="00311E66">
      <w:pPr>
        <w:jc w:val="both"/>
        <w:rPr>
          <w:rFonts w:ascii="Cambria" w:eastAsia="Verdana" w:hAnsi="Cambria"/>
          <w:sz w:val="22"/>
          <w:szCs w:val="22"/>
        </w:rPr>
      </w:pPr>
    </w:p>
    <w:p w:rsidR="00311E66" w:rsidRPr="00F207A5" w:rsidRDefault="00311E66" w:rsidP="00311E66">
      <w:pPr>
        <w:jc w:val="both"/>
        <w:rPr>
          <w:rFonts w:ascii="Cambria" w:eastAsia="Verdana" w:hAnsi="Cambria"/>
          <w:sz w:val="22"/>
          <w:szCs w:val="22"/>
        </w:rPr>
      </w:pPr>
      <w:r w:rsidRPr="00F207A5">
        <w:rPr>
          <w:rFonts w:ascii="Cambria" w:eastAsia="Verdana" w:hAnsi="Cambria"/>
          <w:sz w:val="22"/>
          <w:szCs w:val="22"/>
        </w:rPr>
        <w:t>ORGANIZATION</w:t>
      </w:r>
      <w:r w:rsidRPr="00F207A5">
        <w:rPr>
          <w:rFonts w:ascii="Cambria" w:eastAsia="Verdana" w:hAnsi="Cambria"/>
          <w:sz w:val="22"/>
          <w:szCs w:val="22"/>
        </w:rPr>
        <w:tab/>
      </w:r>
      <w:r w:rsidRPr="00F207A5">
        <w:rPr>
          <w:rFonts w:ascii="Cambria" w:eastAsia="Verdana" w:hAnsi="Cambria"/>
          <w:sz w:val="22"/>
          <w:szCs w:val="22"/>
        </w:rPr>
        <w:tab/>
        <w:t>: Value Point Systems Pvt. Ltd.</w:t>
      </w:r>
    </w:p>
    <w:p w:rsidR="00311E66" w:rsidRPr="00F207A5" w:rsidRDefault="00311E66" w:rsidP="00311E66">
      <w:pPr>
        <w:jc w:val="both"/>
        <w:rPr>
          <w:rFonts w:ascii="Cambria" w:eastAsia="Verdana" w:hAnsi="Cambria"/>
          <w:sz w:val="22"/>
          <w:szCs w:val="22"/>
        </w:rPr>
      </w:pPr>
      <w:r w:rsidRPr="00F207A5">
        <w:rPr>
          <w:rFonts w:ascii="Cambria" w:eastAsia="Verdana" w:hAnsi="Cambria"/>
          <w:sz w:val="22"/>
          <w:szCs w:val="22"/>
        </w:rPr>
        <w:t>DESIGNATION</w:t>
      </w:r>
      <w:r w:rsidRPr="00F207A5">
        <w:rPr>
          <w:rFonts w:ascii="Cambria" w:eastAsia="Verdana" w:hAnsi="Cambria"/>
          <w:sz w:val="22"/>
          <w:szCs w:val="22"/>
        </w:rPr>
        <w:tab/>
      </w:r>
      <w:r w:rsidRPr="00F207A5">
        <w:rPr>
          <w:rFonts w:ascii="Cambria" w:eastAsia="Verdana" w:hAnsi="Cambria"/>
          <w:sz w:val="22"/>
          <w:szCs w:val="22"/>
        </w:rPr>
        <w:tab/>
      </w:r>
      <w:r>
        <w:rPr>
          <w:rFonts w:ascii="Cambria" w:eastAsia="Verdana" w:hAnsi="Cambria"/>
          <w:sz w:val="22"/>
          <w:szCs w:val="22"/>
        </w:rPr>
        <w:t xml:space="preserve">   </w:t>
      </w:r>
      <w:r>
        <w:rPr>
          <w:rFonts w:ascii="Cambria" w:eastAsia="Verdana" w:hAnsi="Cambria"/>
          <w:sz w:val="22"/>
          <w:szCs w:val="22"/>
        </w:rPr>
        <w:tab/>
      </w:r>
      <w:r w:rsidRPr="00F207A5">
        <w:rPr>
          <w:rFonts w:ascii="Cambria" w:eastAsia="Verdana" w:hAnsi="Cambria"/>
          <w:sz w:val="22"/>
          <w:szCs w:val="22"/>
        </w:rPr>
        <w:t>: Sr. Systems Expert.</w:t>
      </w:r>
    </w:p>
    <w:p w:rsidR="00311E66" w:rsidRPr="00F207A5" w:rsidRDefault="00311E66" w:rsidP="00311E66">
      <w:pPr>
        <w:jc w:val="both"/>
        <w:rPr>
          <w:rFonts w:ascii="Cambria" w:eastAsia="Verdana" w:hAnsi="Cambria"/>
          <w:sz w:val="22"/>
          <w:szCs w:val="22"/>
        </w:rPr>
      </w:pPr>
      <w:r w:rsidRPr="00F207A5">
        <w:rPr>
          <w:rFonts w:ascii="Cambria" w:eastAsia="Verdana" w:hAnsi="Cambria"/>
          <w:sz w:val="22"/>
          <w:szCs w:val="22"/>
        </w:rPr>
        <w:t>DURATION</w:t>
      </w:r>
      <w:r w:rsidRPr="00F207A5">
        <w:rPr>
          <w:rFonts w:ascii="Cambria" w:eastAsia="Verdana" w:hAnsi="Cambria"/>
          <w:sz w:val="22"/>
          <w:szCs w:val="22"/>
        </w:rPr>
        <w:tab/>
      </w:r>
      <w:r w:rsidRPr="00F207A5">
        <w:rPr>
          <w:rFonts w:ascii="Cambria" w:eastAsia="Verdana" w:hAnsi="Cambria"/>
          <w:sz w:val="22"/>
          <w:szCs w:val="22"/>
        </w:rPr>
        <w:tab/>
      </w:r>
      <w:r w:rsidRPr="00F207A5">
        <w:rPr>
          <w:rFonts w:ascii="Cambria" w:eastAsia="Verdana" w:hAnsi="Cambria"/>
          <w:sz w:val="22"/>
          <w:szCs w:val="22"/>
        </w:rPr>
        <w:tab/>
        <w:t>: Feb 2016 to July 2016.</w:t>
      </w:r>
    </w:p>
    <w:p w:rsidR="00311E66" w:rsidRPr="00F207A5" w:rsidRDefault="00311E66" w:rsidP="00311E66">
      <w:pPr>
        <w:jc w:val="both"/>
        <w:rPr>
          <w:rFonts w:ascii="Cambria" w:eastAsia="Verdana" w:hAnsi="Cambria"/>
          <w:sz w:val="22"/>
          <w:szCs w:val="22"/>
        </w:rPr>
      </w:pPr>
      <w:r w:rsidRPr="00F207A5">
        <w:rPr>
          <w:rFonts w:ascii="Cambria" w:eastAsia="Verdana" w:hAnsi="Cambria"/>
          <w:sz w:val="22"/>
          <w:szCs w:val="22"/>
        </w:rPr>
        <w:t>WORKING AREAS</w:t>
      </w:r>
      <w:r w:rsidRPr="00F207A5">
        <w:rPr>
          <w:rFonts w:ascii="Cambria" w:eastAsia="Verdana" w:hAnsi="Cambria"/>
          <w:sz w:val="22"/>
          <w:szCs w:val="22"/>
        </w:rPr>
        <w:tab/>
      </w:r>
      <w:r w:rsidRPr="00F207A5">
        <w:rPr>
          <w:rFonts w:ascii="Cambria" w:eastAsia="Verdana" w:hAnsi="Cambria"/>
          <w:sz w:val="22"/>
          <w:szCs w:val="22"/>
        </w:rPr>
        <w:tab/>
        <w:t>: Maintenance of Systems.</w:t>
      </w:r>
    </w:p>
    <w:p w:rsidR="00311E66" w:rsidRPr="00F207A5" w:rsidRDefault="00311E66" w:rsidP="00311E66">
      <w:pPr>
        <w:jc w:val="both"/>
        <w:rPr>
          <w:rFonts w:ascii="Cambria" w:eastAsia="Verdana" w:hAnsi="Cambria"/>
          <w:sz w:val="22"/>
          <w:szCs w:val="22"/>
        </w:rPr>
      </w:pPr>
    </w:p>
    <w:p w:rsidR="00311E66" w:rsidRPr="00F207A5" w:rsidRDefault="00311E66" w:rsidP="00311E66">
      <w:pPr>
        <w:jc w:val="both"/>
        <w:rPr>
          <w:rFonts w:ascii="Cambria" w:eastAsia="Verdana" w:hAnsi="Cambria"/>
          <w:sz w:val="22"/>
          <w:szCs w:val="22"/>
        </w:rPr>
      </w:pPr>
      <w:r w:rsidRPr="00F207A5">
        <w:rPr>
          <w:rFonts w:ascii="Cambria" w:eastAsia="Verdana" w:hAnsi="Cambria"/>
          <w:sz w:val="22"/>
          <w:szCs w:val="22"/>
        </w:rPr>
        <w:t>ORGANIZATION</w:t>
      </w:r>
      <w:r w:rsidRPr="00F207A5">
        <w:rPr>
          <w:rFonts w:ascii="Cambria" w:eastAsia="Verdana" w:hAnsi="Cambria"/>
          <w:sz w:val="22"/>
          <w:szCs w:val="22"/>
        </w:rPr>
        <w:tab/>
      </w:r>
      <w:r w:rsidRPr="00F207A5">
        <w:rPr>
          <w:rFonts w:ascii="Cambria" w:eastAsia="Verdana" w:hAnsi="Cambria"/>
          <w:sz w:val="22"/>
          <w:szCs w:val="22"/>
        </w:rPr>
        <w:tab/>
        <w:t xml:space="preserve">: </w:t>
      </w:r>
      <w:proofErr w:type="spellStart"/>
      <w:r w:rsidRPr="00F207A5">
        <w:rPr>
          <w:rFonts w:ascii="Cambria" w:eastAsia="Verdana" w:hAnsi="Cambria"/>
          <w:sz w:val="22"/>
          <w:szCs w:val="22"/>
        </w:rPr>
        <w:t>Aamoda</w:t>
      </w:r>
      <w:proofErr w:type="spellEnd"/>
      <w:r w:rsidRPr="00F207A5">
        <w:rPr>
          <w:rFonts w:ascii="Cambria" w:eastAsia="Verdana" w:hAnsi="Cambria"/>
          <w:sz w:val="22"/>
          <w:szCs w:val="22"/>
        </w:rPr>
        <w:t xml:space="preserve"> Broadcasting Company (ABN </w:t>
      </w:r>
      <w:proofErr w:type="spellStart"/>
      <w:r w:rsidRPr="00F207A5">
        <w:rPr>
          <w:rFonts w:ascii="Cambria" w:eastAsia="Verdana" w:hAnsi="Cambria"/>
          <w:sz w:val="22"/>
          <w:szCs w:val="22"/>
        </w:rPr>
        <w:t>Andhrajyothy</w:t>
      </w:r>
      <w:proofErr w:type="spellEnd"/>
      <w:r w:rsidRPr="00F207A5">
        <w:rPr>
          <w:rFonts w:ascii="Cambria" w:eastAsia="Verdana" w:hAnsi="Cambria"/>
          <w:sz w:val="22"/>
          <w:szCs w:val="22"/>
        </w:rPr>
        <w:t>).</w:t>
      </w:r>
    </w:p>
    <w:p w:rsidR="00311E66" w:rsidRPr="00F207A5" w:rsidRDefault="00311E66" w:rsidP="00311E66">
      <w:pPr>
        <w:jc w:val="both"/>
        <w:rPr>
          <w:rFonts w:ascii="Cambria" w:eastAsia="Verdana" w:hAnsi="Cambria"/>
          <w:sz w:val="22"/>
          <w:szCs w:val="22"/>
        </w:rPr>
      </w:pPr>
      <w:r w:rsidRPr="00F207A5">
        <w:rPr>
          <w:rFonts w:ascii="Cambria" w:eastAsia="Verdana" w:hAnsi="Cambria"/>
          <w:sz w:val="22"/>
          <w:szCs w:val="22"/>
        </w:rPr>
        <w:t>DESIGNATION</w:t>
      </w:r>
      <w:r w:rsidRPr="00F207A5">
        <w:rPr>
          <w:rFonts w:ascii="Cambria" w:eastAsia="Verdana" w:hAnsi="Cambria"/>
          <w:sz w:val="22"/>
          <w:szCs w:val="22"/>
        </w:rPr>
        <w:tab/>
      </w:r>
      <w:r w:rsidRPr="00F207A5">
        <w:rPr>
          <w:rFonts w:ascii="Cambria" w:eastAsia="Verdana" w:hAnsi="Cambria"/>
          <w:sz w:val="22"/>
          <w:szCs w:val="22"/>
        </w:rPr>
        <w:tab/>
      </w:r>
      <w:r w:rsidRPr="00F207A5">
        <w:rPr>
          <w:rFonts w:ascii="Cambria" w:eastAsia="Verdana" w:hAnsi="Cambria"/>
          <w:sz w:val="22"/>
          <w:szCs w:val="22"/>
        </w:rPr>
        <w:tab/>
        <w:t xml:space="preserve">: </w:t>
      </w:r>
      <w:proofErr w:type="spellStart"/>
      <w:proofErr w:type="gramStart"/>
      <w:r>
        <w:rPr>
          <w:rFonts w:ascii="Cambria" w:eastAsia="Verdana" w:hAnsi="Cambria"/>
          <w:sz w:val="22"/>
          <w:szCs w:val="22"/>
        </w:rPr>
        <w:t>J</w:t>
      </w:r>
      <w:r w:rsidRPr="00F207A5">
        <w:rPr>
          <w:rFonts w:ascii="Cambria" w:eastAsia="Verdana" w:hAnsi="Cambria"/>
          <w:sz w:val="22"/>
          <w:szCs w:val="22"/>
        </w:rPr>
        <w:t>r.</w:t>
      </w:r>
      <w:r>
        <w:rPr>
          <w:rFonts w:ascii="Cambria" w:eastAsia="Verdana" w:hAnsi="Cambria"/>
          <w:sz w:val="22"/>
          <w:szCs w:val="22"/>
        </w:rPr>
        <w:t>Systems</w:t>
      </w:r>
      <w:proofErr w:type="spellEnd"/>
      <w:proofErr w:type="gramEnd"/>
      <w:r>
        <w:rPr>
          <w:rFonts w:ascii="Cambria" w:eastAsia="Verdana" w:hAnsi="Cambria"/>
          <w:sz w:val="22"/>
          <w:szCs w:val="22"/>
        </w:rPr>
        <w:t xml:space="preserve"> Engineer</w:t>
      </w:r>
      <w:r w:rsidRPr="00F207A5">
        <w:rPr>
          <w:rFonts w:ascii="Cambria" w:eastAsia="Verdana" w:hAnsi="Cambria"/>
          <w:sz w:val="22"/>
          <w:szCs w:val="22"/>
        </w:rPr>
        <w:t>.</w:t>
      </w:r>
    </w:p>
    <w:p w:rsidR="00311E66" w:rsidRPr="00F207A5" w:rsidRDefault="00311E66" w:rsidP="00311E66">
      <w:pPr>
        <w:jc w:val="both"/>
        <w:rPr>
          <w:rFonts w:ascii="Cambria" w:eastAsia="Verdana" w:hAnsi="Cambria"/>
          <w:sz w:val="22"/>
          <w:szCs w:val="22"/>
        </w:rPr>
      </w:pPr>
      <w:r w:rsidRPr="00F207A5">
        <w:rPr>
          <w:rFonts w:ascii="Cambria" w:eastAsia="Verdana" w:hAnsi="Cambria"/>
          <w:sz w:val="22"/>
          <w:szCs w:val="22"/>
        </w:rPr>
        <w:t>DURATION</w:t>
      </w:r>
      <w:r w:rsidRPr="00F207A5">
        <w:rPr>
          <w:rFonts w:ascii="Cambria" w:eastAsia="Verdana" w:hAnsi="Cambria"/>
          <w:sz w:val="22"/>
          <w:szCs w:val="22"/>
        </w:rPr>
        <w:tab/>
      </w:r>
      <w:r w:rsidRPr="00F207A5">
        <w:rPr>
          <w:rFonts w:ascii="Cambria" w:eastAsia="Verdana" w:hAnsi="Cambria"/>
          <w:sz w:val="22"/>
          <w:szCs w:val="22"/>
        </w:rPr>
        <w:tab/>
      </w:r>
      <w:r w:rsidRPr="00F207A5">
        <w:rPr>
          <w:rFonts w:ascii="Cambria" w:eastAsia="Verdana" w:hAnsi="Cambria"/>
          <w:sz w:val="22"/>
          <w:szCs w:val="22"/>
        </w:rPr>
        <w:tab/>
        <w:t>: April 2012 to Jan 2015.</w:t>
      </w:r>
    </w:p>
    <w:p w:rsidR="00311E66" w:rsidRDefault="00311E66" w:rsidP="00311E66">
      <w:pPr>
        <w:jc w:val="both"/>
        <w:rPr>
          <w:rFonts w:ascii="Cambria" w:eastAsia="Verdana" w:hAnsi="Cambria"/>
          <w:sz w:val="22"/>
          <w:szCs w:val="22"/>
        </w:rPr>
      </w:pPr>
      <w:r w:rsidRPr="00F207A5">
        <w:rPr>
          <w:rFonts w:ascii="Cambria" w:eastAsia="Verdana" w:hAnsi="Cambria"/>
          <w:sz w:val="22"/>
          <w:szCs w:val="22"/>
        </w:rPr>
        <w:t>WORKING AREAS</w:t>
      </w:r>
      <w:r>
        <w:rPr>
          <w:rFonts w:ascii="Cambria" w:eastAsia="Verdana" w:hAnsi="Cambria"/>
          <w:sz w:val="22"/>
          <w:szCs w:val="22"/>
        </w:rPr>
        <w:t xml:space="preserve">   </w:t>
      </w:r>
      <w:r w:rsidRPr="00F207A5">
        <w:rPr>
          <w:rFonts w:ascii="Cambria" w:eastAsia="Verdana" w:hAnsi="Cambria"/>
          <w:sz w:val="22"/>
          <w:szCs w:val="22"/>
        </w:rPr>
        <w:tab/>
      </w:r>
      <w:r w:rsidRPr="00F207A5">
        <w:rPr>
          <w:rFonts w:ascii="Cambria" w:eastAsia="Verdana" w:hAnsi="Cambria"/>
          <w:sz w:val="22"/>
          <w:szCs w:val="22"/>
        </w:rPr>
        <w:tab/>
        <w:t>: Maintenance of Systems.</w:t>
      </w:r>
    </w:p>
    <w:p w:rsidR="00311E66" w:rsidRPr="00F207A5" w:rsidRDefault="00311E66" w:rsidP="00311E66">
      <w:pPr>
        <w:jc w:val="both"/>
        <w:rPr>
          <w:rFonts w:ascii="Cambria" w:eastAsia="Verdana" w:hAnsi="Cambria"/>
          <w:sz w:val="22"/>
          <w:szCs w:val="22"/>
        </w:rPr>
      </w:pPr>
    </w:p>
    <w:p w:rsidR="00311E66" w:rsidRDefault="00311E66" w:rsidP="00311E66">
      <w:pPr>
        <w:jc w:val="both"/>
        <w:rPr>
          <w:rFonts w:ascii="Cambria" w:hAnsi="Cambria"/>
          <w:b/>
          <w:bCs/>
          <w:caps/>
          <w:color w:val="000000"/>
          <w:sz w:val="24"/>
          <w:szCs w:val="24"/>
          <w:shd w:val="clear" w:color="auto" w:fill="FEFEFE"/>
        </w:rPr>
      </w:pPr>
      <w:r>
        <w:rPr>
          <w:rFonts w:ascii="Cambria" w:hAnsi="Cambria"/>
          <w:b/>
          <w:bCs/>
          <w:caps/>
          <w:color w:val="000000"/>
          <w:sz w:val="24"/>
          <w:szCs w:val="24"/>
          <w:shd w:val="clear" w:color="auto" w:fill="FEFEFE"/>
        </w:rPr>
        <w:t xml:space="preserve">current </w:t>
      </w:r>
      <w:r w:rsidRPr="001906DD">
        <w:rPr>
          <w:rFonts w:ascii="Cambria" w:hAnsi="Cambria"/>
          <w:b/>
          <w:bCs/>
          <w:caps/>
          <w:color w:val="000000"/>
          <w:sz w:val="24"/>
          <w:szCs w:val="24"/>
          <w:shd w:val="clear" w:color="auto" w:fill="FEFEFE"/>
        </w:rPr>
        <w:t>RESPONSIBILITIES:</w:t>
      </w:r>
    </w:p>
    <w:p w:rsidR="00311E66" w:rsidRDefault="00311E66" w:rsidP="00311E66">
      <w:pPr>
        <w:jc w:val="both"/>
        <w:rPr>
          <w:rFonts w:ascii="Cambria" w:hAnsi="Cambria"/>
          <w:b/>
          <w:bCs/>
          <w:caps/>
          <w:color w:val="000000"/>
          <w:sz w:val="24"/>
          <w:szCs w:val="24"/>
          <w:shd w:val="clear" w:color="auto" w:fill="FEFEFE"/>
        </w:rPr>
      </w:pPr>
    </w:p>
    <w:p w:rsidR="00311E66" w:rsidRPr="002F4356" w:rsidRDefault="00311E66" w:rsidP="00311E66">
      <w:pPr>
        <w:widowControl/>
        <w:numPr>
          <w:ilvl w:val="0"/>
          <w:numId w:val="15"/>
        </w:numPr>
        <w:suppressAutoHyphens w:val="0"/>
        <w:autoSpaceDE/>
        <w:spacing w:line="276" w:lineRule="auto"/>
        <w:jc w:val="both"/>
        <w:rPr>
          <w:rFonts w:ascii="Cambria" w:hAnsi="Cambria" w:cs="Arial"/>
          <w:color w:val="000000"/>
          <w:sz w:val="22"/>
          <w:szCs w:val="22"/>
        </w:rPr>
      </w:pPr>
      <w:r w:rsidRPr="002F4356">
        <w:rPr>
          <w:rFonts w:ascii="Cambria" w:hAnsi="Cambria" w:cs="Arial"/>
          <w:color w:val="000000"/>
          <w:sz w:val="22"/>
          <w:szCs w:val="22"/>
          <w:lang w:eastAsia="ja-JP"/>
        </w:rPr>
        <w:t xml:space="preserve">Responsible for carrying out all level of preventive and corrective maintenance activities on AFC systems covering station level equipment like Automatic Gates, Ticket Vending </w:t>
      </w:r>
      <w:r w:rsidRPr="002F4356">
        <w:rPr>
          <w:rFonts w:ascii="Cambria" w:hAnsi="Cambria" w:cs="Arial"/>
          <w:color w:val="000000"/>
          <w:sz w:val="22"/>
          <w:szCs w:val="22"/>
        </w:rPr>
        <w:t>technical support staff to implement complex systems or new projects.</w:t>
      </w:r>
    </w:p>
    <w:p w:rsidR="00311E66" w:rsidRPr="002F4356" w:rsidRDefault="00311E66" w:rsidP="00311E66">
      <w:pPr>
        <w:widowControl/>
        <w:numPr>
          <w:ilvl w:val="0"/>
          <w:numId w:val="15"/>
        </w:numPr>
        <w:suppressAutoHyphens w:val="0"/>
        <w:autoSpaceDE/>
        <w:spacing w:line="276" w:lineRule="auto"/>
        <w:jc w:val="both"/>
        <w:rPr>
          <w:rFonts w:ascii="Cambria" w:hAnsi="Cambria" w:cs="Arial"/>
          <w:color w:val="000000"/>
          <w:sz w:val="22"/>
          <w:szCs w:val="22"/>
          <w:lang w:eastAsia="ja-JP"/>
        </w:rPr>
      </w:pPr>
      <w:r w:rsidRPr="002F4356">
        <w:rPr>
          <w:rFonts w:ascii="Cambria" w:hAnsi="Cambria" w:cs="Arial"/>
          <w:color w:val="000000"/>
          <w:sz w:val="22"/>
          <w:szCs w:val="22"/>
          <w:lang w:eastAsia="ja-JP"/>
        </w:rPr>
        <w:t>Perform shift and emergency duties whenever required.</w:t>
      </w:r>
    </w:p>
    <w:p w:rsidR="00311E66" w:rsidRPr="002F4356" w:rsidRDefault="00311E66" w:rsidP="00311E66">
      <w:pPr>
        <w:widowControl/>
        <w:numPr>
          <w:ilvl w:val="0"/>
          <w:numId w:val="15"/>
        </w:numPr>
        <w:suppressAutoHyphens w:val="0"/>
        <w:autoSpaceDE/>
        <w:spacing w:line="276" w:lineRule="auto"/>
        <w:jc w:val="both"/>
        <w:rPr>
          <w:rFonts w:ascii="Cambria" w:hAnsi="Cambria"/>
          <w:b/>
          <w:bCs/>
          <w:sz w:val="22"/>
          <w:szCs w:val="22"/>
        </w:rPr>
      </w:pPr>
      <w:r w:rsidRPr="002F4356">
        <w:rPr>
          <w:rFonts w:ascii="Cambria" w:hAnsi="Cambria" w:cs="Arial"/>
          <w:color w:val="000000"/>
          <w:sz w:val="22"/>
          <w:szCs w:val="22"/>
          <w:lang w:eastAsia="ja-JP"/>
        </w:rPr>
        <w:t>Machines, Ticket Office Machines, Station Computer and parking area gates.</w:t>
      </w:r>
    </w:p>
    <w:p w:rsidR="00311E66" w:rsidRDefault="00311E66" w:rsidP="00311E66">
      <w:pPr>
        <w:pStyle w:val="ListParagraph"/>
        <w:widowControl/>
        <w:numPr>
          <w:ilvl w:val="0"/>
          <w:numId w:val="15"/>
        </w:numPr>
        <w:suppressAutoHyphens w:val="0"/>
        <w:autoSpaceDE/>
        <w:spacing w:line="276" w:lineRule="auto"/>
        <w:contextualSpacing/>
        <w:jc w:val="both"/>
        <w:rPr>
          <w:rFonts w:ascii="Cambria" w:hAnsi="Cambria" w:cs="Arial"/>
          <w:sz w:val="22"/>
          <w:szCs w:val="22"/>
        </w:rPr>
      </w:pPr>
      <w:r w:rsidRPr="002F4356">
        <w:rPr>
          <w:rFonts w:ascii="Cambria" w:hAnsi="Cambria" w:cs="Arial"/>
          <w:sz w:val="22"/>
          <w:szCs w:val="22"/>
        </w:rPr>
        <w:t>Responsible for Preventive and Corrective maintenance of CCTV in all areas of metro system.</w:t>
      </w:r>
    </w:p>
    <w:p w:rsidR="00D2254F" w:rsidRPr="002F4356" w:rsidRDefault="002A7683" w:rsidP="00D2254F">
      <w:pPr>
        <w:pStyle w:val="ListParagraph"/>
        <w:widowControl/>
        <w:numPr>
          <w:ilvl w:val="0"/>
          <w:numId w:val="15"/>
        </w:numPr>
        <w:suppressAutoHyphens w:val="0"/>
        <w:autoSpaceDE/>
        <w:spacing w:line="276" w:lineRule="auto"/>
        <w:contextualSpacing/>
        <w:jc w:val="both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lastRenderedPageBreak/>
        <w:t>Responsible for 49</w:t>
      </w:r>
      <w:r w:rsidR="00D2254F" w:rsidRPr="00D2254F">
        <w:rPr>
          <w:rFonts w:ascii="Cambria" w:hAnsi="Cambria" w:cs="Arial"/>
          <w:sz w:val="22"/>
          <w:szCs w:val="22"/>
        </w:rPr>
        <w:t xml:space="preserve"> metro stations CCTV </w:t>
      </w:r>
      <w:r>
        <w:rPr>
          <w:rFonts w:ascii="Cambria" w:hAnsi="Cambria" w:cs="Arial"/>
          <w:sz w:val="22"/>
          <w:szCs w:val="22"/>
        </w:rPr>
        <w:t>system </w:t>
      </w:r>
      <w:r w:rsidR="00D2254F" w:rsidRPr="00D2254F">
        <w:rPr>
          <w:rFonts w:ascii="Cambria" w:hAnsi="Cambria" w:cs="Arial"/>
          <w:sz w:val="22"/>
          <w:szCs w:val="22"/>
        </w:rPr>
        <w:t>of 4 carrying out all levels of preventive and corrective maintenance of CCTV &amp; AFC system Conditional monitoring and troubleshooting CCTV system faults of total Dubai Metro</w:t>
      </w:r>
      <w:r w:rsidR="00D2254F">
        <w:rPr>
          <w:rFonts w:ascii="Cambria" w:hAnsi="Cambria" w:cs="Arial"/>
          <w:sz w:val="22"/>
          <w:szCs w:val="22"/>
        </w:rPr>
        <w:t>.</w:t>
      </w:r>
    </w:p>
    <w:p w:rsidR="00311E66" w:rsidRPr="002F4356" w:rsidRDefault="00311E66" w:rsidP="00311E66">
      <w:pPr>
        <w:widowControl/>
        <w:numPr>
          <w:ilvl w:val="0"/>
          <w:numId w:val="15"/>
        </w:numPr>
        <w:suppressAutoHyphens w:val="0"/>
        <w:autoSpaceDE/>
        <w:spacing w:line="276" w:lineRule="auto"/>
        <w:jc w:val="both"/>
        <w:rPr>
          <w:rFonts w:ascii="Cambria" w:hAnsi="Cambria" w:cs="Arial"/>
          <w:color w:val="000000"/>
          <w:sz w:val="22"/>
          <w:szCs w:val="22"/>
          <w:lang w:eastAsia="ja-JP"/>
        </w:rPr>
      </w:pPr>
      <w:r w:rsidRPr="002F4356">
        <w:rPr>
          <w:rFonts w:ascii="Cambria" w:hAnsi="Cambria" w:cs="Arial"/>
          <w:color w:val="000000"/>
          <w:sz w:val="22"/>
          <w:szCs w:val="22"/>
          <w:lang w:eastAsia="ja-JP"/>
        </w:rPr>
        <w:t xml:space="preserve">Carry out repair and maintenance work with the use of hand, machine, electrical and electronic </w:t>
      </w:r>
    </w:p>
    <w:p w:rsidR="00311E66" w:rsidRPr="002A7683" w:rsidRDefault="00311E66" w:rsidP="00311E66">
      <w:pPr>
        <w:widowControl/>
        <w:numPr>
          <w:ilvl w:val="0"/>
          <w:numId w:val="15"/>
        </w:numPr>
        <w:suppressAutoHyphens w:val="0"/>
        <w:autoSpaceDE/>
        <w:spacing w:line="276" w:lineRule="auto"/>
        <w:contextualSpacing/>
        <w:jc w:val="both"/>
        <w:rPr>
          <w:rFonts w:ascii="Cambria" w:hAnsi="Cambria" w:cs="Arial"/>
          <w:sz w:val="22"/>
          <w:szCs w:val="22"/>
        </w:rPr>
      </w:pPr>
      <w:r w:rsidRPr="002A7683">
        <w:rPr>
          <w:rFonts w:ascii="Cambria" w:hAnsi="Cambria" w:cs="Arial"/>
          <w:color w:val="000000"/>
          <w:sz w:val="22"/>
          <w:szCs w:val="22"/>
          <w:lang w:eastAsia="ja-JP"/>
        </w:rPr>
        <w:t>tools and reference to technical drawings, schematics, manuals, procedures and work Instructions</w:t>
      </w:r>
    </w:p>
    <w:p w:rsidR="00311E66" w:rsidRPr="002F4356" w:rsidRDefault="00311E66" w:rsidP="00311E66">
      <w:pPr>
        <w:pStyle w:val="ListParagraph"/>
        <w:widowControl/>
        <w:numPr>
          <w:ilvl w:val="0"/>
          <w:numId w:val="15"/>
        </w:numPr>
        <w:suppressAutoHyphens w:val="0"/>
        <w:autoSpaceDE/>
        <w:spacing w:line="276" w:lineRule="auto"/>
        <w:contextualSpacing/>
        <w:jc w:val="both"/>
        <w:rPr>
          <w:rFonts w:ascii="Cambria" w:hAnsi="Cambria" w:cs="Arial"/>
          <w:sz w:val="22"/>
          <w:szCs w:val="22"/>
        </w:rPr>
      </w:pPr>
      <w:r w:rsidRPr="002F4356">
        <w:rPr>
          <w:rFonts w:ascii="Cambria" w:hAnsi="Cambria" w:cs="Arial"/>
          <w:color w:val="000000"/>
          <w:sz w:val="22"/>
          <w:szCs w:val="22"/>
          <w:lang w:eastAsia="ja-JP"/>
        </w:rPr>
        <w:t>Replace faulty AFC equipment, handover/take back to the electronics workshop for repair.</w:t>
      </w:r>
    </w:p>
    <w:p w:rsidR="00311E66" w:rsidRPr="002F4356" w:rsidRDefault="00311E66" w:rsidP="00311E66">
      <w:pPr>
        <w:widowControl/>
        <w:numPr>
          <w:ilvl w:val="0"/>
          <w:numId w:val="15"/>
        </w:numPr>
        <w:suppressAutoHyphens w:val="0"/>
        <w:autoSpaceDE/>
        <w:spacing w:line="276" w:lineRule="auto"/>
        <w:jc w:val="both"/>
        <w:rPr>
          <w:rFonts w:ascii="Cambria" w:hAnsi="Cambria" w:cs="Arial"/>
          <w:color w:val="000000"/>
          <w:sz w:val="22"/>
          <w:szCs w:val="22"/>
        </w:rPr>
      </w:pPr>
      <w:r w:rsidRPr="002F4356">
        <w:rPr>
          <w:rFonts w:ascii="Cambria" w:hAnsi="Cambria" w:cs="Arial"/>
          <w:color w:val="000000"/>
          <w:sz w:val="22"/>
          <w:szCs w:val="22"/>
          <w:lang w:eastAsia="ja-JP"/>
        </w:rPr>
        <w:t>Ensure the maintenance tools and equipment is maintained in good condition both before and after job activities</w:t>
      </w:r>
      <w:r w:rsidRPr="002F4356">
        <w:rPr>
          <w:rFonts w:ascii="Cambria" w:hAnsi="Cambria" w:cs="Arial"/>
          <w:color w:val="000000"/>
          <w:sz w:val="22"/>
          <w:szCs w:val="22"/>
        </w:rPr>
        <w:t>.</w:t>
      </w:r>
    </w:p>
    <w:p w:rsidR="00311E66" w:rsidRPr="003A199D" w:rsidRDefault="00311E66" w:rsidP="00311E66">
      <w:pPr>
        <w:widowControl/>
        <w:numPr>
          <w:ilvl w:val="0"/>
          <w:numId w:val="15"/>
        </w:numPr>
        <w:suppressAutoHyphens w:val="0"/>
        <w:autoSpaceDE/>
        <w:spacing w:line="276" w:lineRule="auto"/>
        <w:jc w:val="both"/>
        <w:rPr>
          <w:rFonts w:ascii="Cambria" w:hAnsi="Cambria"/>
          <w:b/>
          <w:bCs/>
          <w:caps/>
          <w:color w:val="000000"/>
          <w:sz w:val="24"/>
          <w:szCs w:val="24"/>
          <w:shd w:val="clear" w:color="auto" w:fill="FEFEFE"/>
        </w:rPr>
      </w:pPr>
      <w:r w:rsidRPr="003A199D">
        <w:rPr>
          <w:rFonts w:ascii="Cambria" w:hAnsi="Cambria" w:cs="Arial"/>
          <w:color w:val="000000"/>
          <w:sz w:val="22"/>
          <w:szCs w:val="22"/>
          <w:lang w:eastAsia="ja-JP"/>
        </w:rPr>
        <w:t>Working through MMS (Maximo) for closing Work orders after completing the work.</w:t>
      </w:r>
    </w:p>
    <w:p w:rsidR="00311E66" w:rsidRPr="003A199D" w:rsidRDefault="00311E66" w:rsidP="00311E66">
      <w:pPr>
        <w:widowControl/>
        <w:suppressAutoHyphens w:val="0"/>
        <w:autoSpaceDE/>
        <w:spacing w:line="276" w:lineRule="auto"/>
        <w:ind w:left="1080"/>
        <w:jc w:val="both"/>
        <w:rPr>
          <w:rFonts w:ascii="Cambria" w:hAnsi="Cambria"/>
          <w:b/>
          <w:bCs/>
          <w:caps/>
          <w:color w:val="000000"/>
          <w:sz w:val="24"/>
          <w:szCs w:val="24"/>
          <w:shd w:val="clear" w:color="auto" w:fill="FEFEFE"/>
        </w:rPr>
      </w:pPr>
    </w:p>
    <w:p w:rsidR="00311E66" w:rsidRDefault="00311E66" w:rsidP="00311E66">
      <w:pPr>
        <w:jc w:val="both"/>
        <w:rPr>
          <w:rFonts w:ascii="Cambria" w:hAnsi="Cambria"/>
          <w:b/>
          <w:bCs/>
          <w:caps/>
          <w:color w:val="000000"/>
          <w:sz w:val="24"/>
          <w:szCs w:val="24"/>
          <w:shd w:val="clear" w:color="auto" w:fill="FEFEFE"/>
        </w:rPr>
      </w:pPr>
      <w:r>
        <w:rPr>
          <w:rFonts w:ascii="Cambria" w:hAnsi="Cambria"/>
          <w:b/>
          <w:bCs/>
          <w:caps/>
          <w:color w:val="000000"/>
          <w:sz w:val="24"/>
          <w:szCs w:val="24"/>
          <w:shd w:val="clear" w:color="auto" w:fill="FEFEFE"/>
        </w:rPr>
        <w:t>Systems Engineer responsibilites:</w:t>
      </w:r>
    </w:p>
    <w:p w:rsidR="00311E66" w:rsidRDefault="00311E66" w:rsidP="00311E66">
      <w:pPr>
        <w:jc w:val="both"/>
        <w:rPr>
          <w:rFonts w:ascii="Cambria" w:hAnsi="Cambria"/>
          <w:b/>
          <w:bCs/>
          <w:caps/>
          <w:color w:val="000000"/>
          <w:sz w:val="24"/>
          <w:szCs w:val="24"/>
          <w:shd w:val="clear" w:color="auto" w:fill="FEFEFE"/>
        </w:rPr>
      </w:pPr>
    </w:p>
    <w:p w:rsidR="00311E66" w:rsidRPr="00F207A5" w:rsidRDefault="00311E66" w:rsidP="00311E66">
      <w:pPr>
        <w:widowControl/>
        <w:numPr>
          <w:ilvl w:val="0"/>
          <w:numId w:val="15"/>
        </w:numPr>
        <w:suppressAutoHyphens w:val="0"/>
        <w:autoSpaceDE/>
        <w:spacing w:line="276" w:lineRule="auto"/>
        <w:jc w:val="both"/>
        <w:rPr>
          <w:rFonts w:ascii="Cambria" w:hAnsi="Cambria" w:cs="Arial"/>
          <w:color w:val="000000"/>
          <w:sz w:val="22"/>
          <w:szCs w:val="22"/>
          <w:lang w:eastAsia="ja-JP"/>
        </w:rPr>
      </w:pPr>
      <w:r w:rsidRPr="00F207A5">
        <w:rPr>
          <w:rFonts w:ascii="Cambria" w:hAnsi="Cambria" w:cs="Arial"/>
          <w:color w:val="000000"/>
          <w:sz w:val="22"/>
          <w:szCs w:val="22"/>
          <w:lang w:eastAsia="ja-JP"/>
        </w:rPr>
        <w:t>Install</w:t>
      </w:r>
      <w:r>
        <w:rPr>
          <w:rFonts w:ascii="Cambria" w:hAnsi="Cambria" w:cs="Arial"/>
          <w:color w:val="000000"/>
          <w:sz w:val="22"/>
          <w:szCs w:val="22"/>
          <w:lang w:eastAsia="ja-JP"/>
        </w:rPr>
        <w:t>ing</w:t>
      </w:r>
      <w:r w:rsidRPr="00F207A5">
        <w:rPr>
          <w:rFonts w:ascii="Cambria" w:hAnsi="Cambria" w:cs="Arial"/>
          <w:color w:val="000000"/>
          <w:sz w:val="22"/>
          <w:szCs w:val="22"/>
          <w:lang w:eastAsia="ja-JP"/>
        </w:rPr>
        <w:t xml:space="preserve"> and config</w:t>
      </w:r>
      <w:r>
        <w:rPr>
          <w:rFonts w:ascii="Cambria" w:hAnsi="Cambria" w:cs="Arial"/>
          <w:color w:val="000000"/>
          <w:sz w:val="22"/>
          <w:szCs w:val="22"/>
          <w:lang w:eastAsia="ja-JP"/>
        </w:rPr>
        <w:t xml:space="preserve">uring operating systems Windows </w:t>
      </w:r>
      <w:r w:rsidRPr="00F207A5">
        <w:rPr>
          <w:rFonts w:ascii="Cambria" w:hAnsi="Cambria" w:cs="Arial"/>
          <w:color w:val="000000"/>
          <w:sz w:val="22"/>
          <w:szCs w:val="22"/>
          <w:lang w:eastAsia="ja-JP"/>
        </w:rPr>
        <w:t xml:space="preserve">7/8 and Windows </w:t>
      </w:r>
      <w:r>
        <w:rPr>
          <w:rFonts w:ascii="Cambria" w:hAnsi="Cambria" w:cs="Arial"/>
          <w:color w:val="000000"/>
          <w:sz w:val="22"/>
          <w:szCs w:val="22"/>
          <w:lang w:eastAsia="ja-JP"/>
        </w:rPr>
        <w:t>Server 2012/</w:t>
      </w:r>
      <w:r w:rsidRPr="00F207A5">
        <w:rPr>
          <w:rFonts w:ascii="Cambria" w:hAnsi="Cambria" w:cs="Arial"/>
          <w:color w:val="000000"/>
          <w:sz w:val="22"/>
          <w:szCs w:val="22"/>
          <w:lang w:eastAsia="ja-JP"/>
        </w:rPr>
        <w:t>2008.</w:t>
      </w:r>
    </w:p>
    <w:p w:rsidR="00311E66" w:rsidRPr="00F207A5" w:rsidRDefault="00311E66" w:rsidP="00311E66">
      <w:pPr>
        <w:widowControl/>
        <w:numPr>
          <w:ilvl w:val="0"/>
          <w:numId w:val="15"/>
        </w:numPr>
        <w:suppressAutoHyphens w:val="0"/>
        <w:autoSpaceDE/>
        <w:spacing w:line="276" w:lineRule="auto"/>
        <w:jc w:val="both"/>
        <w:rPr>
          <w:rFonts w:ascii="Cambria" w:hAnsi="Cambria" w:cs="Arial"/>
          <w:color w:val="000000"/>
          <w:sz w:val="22"/>
          <w:szCs w:val="22"/>
          <w:lang w:eastAsia="ja-JP"/>
        </w:rPr>
      </w:pPr>
      <w:r w:rsidRPr="00F207A5">
        <w:rPr>
          <w:rFonts w:ascii="Cambria" w:hAnsi="Cambria" w:cs="Arial"/>
          <w:color w:val="000000"/>
          <w:sz w:val="22"/>
          <w:szCs w:val="22"/>
          <w:lang w:eastAsia="ja-JP"/>
        </w:rPr>
        <w:t>Install</w:t>
      </w:r>
      <w:r>
        <w:rPr>
          <w:rFonts w:ascii="Cambria" w:hAnsi="Cambria" w:cs="Arial"/>
          <w:color w:val="000000"/>
          <w:sz w:val="22"/>
          <w:szCs w:val="22"/>
          <w:lang w:eastAsia="ja-JP"/>
        </w:rPr>
        <w:t xml:space="preserve">ing </w:t>
      </w:r>
      <w:r w:rsidRPr="00F207A5">
        <w:rPr>
          <w:rFonts w:ascii="Cambria" w:hAnsi="Cambria" w:cs="Arial"/>
          <w:color w:val="000000"/>
          <w:sz w:val="22"/>
          <w:szCs w:val="22"/>
          <w:lang w:eastAsia="ja-JP"/>
        </w:rPr>
        <w:t>MS office 2007/2010/2013 and other applications like Adobe and Multimedia applications.</w:t>
      </w:r>
    </w:p>
    <w:p w:rsidR="00311E66" w:rsidRPr="00F207A5" w:rsidRDefault="00311E66" w:rsidP="00311E66">
      <w:pPr>
        <w:widowControl/>
        <w:numPr>
          <w:ilvl w:val="0"/>
          <w:numId w:val="15"/>
        </w:numPr>
        <w:suppressAutoHyphens w:val="0"/>
        <w:autoSpaceDE/>
        <w:spacing w:line="276" w:lineRule="auto"/>
        <w:jc w:val="both"/>
        <w:rPr>
          <w:rFonts w:ascii="Cambria" w:hAnsi="Cambria" w:cs="Arial"/>
          <w:color w:val="000000"/>
          <w:sz w:val="22"/>
          <w:szCs w:val="22"/>
          <w:lang w:eastAsia="ja-JP"/>
        </w:rPr>
      </w:pPr>
      <w:r w:rsidRPr="00F207A5">
        <w:rPr>
          <w:rFonts w:ascii="Cambria" w:hAnsi="Cambria" w:cs="Arial"/>
          <w:color w:val="000000"/>
          <w:sz w:val="22"/>
          <w:szCs w:val="22"/>
          <w:lang w:eastAsia="ja-JP"/>
        </w:rPr>
        <w:t>Prepare, install and upgrade the user desktops based on user requirements.</w:t>
      </w:r>
    </w:p>
    <w:p w:rsidR="00311E66" w:rsidRPr="00F207A5" w:rsidRDefault="00311E66" w:rsidP="00311E66">
      <w:pPr>
        <w:widowControl/>
        <w:numPr>
          <w:ilvl w:val="0"/>
          <w:numId w:val="15"/>
        </w:numPr>
        <w:suppressAutoHyphens w:val="0"/>
        <w:autoSpaceDE/>
        <w:spacing w:line="276" w:lineRule="auto"/>
        <w:jc w:val="both"/>
        <w:rPr>
          <w:rFonts w:ascii="Cambria" w:hAnsi="Cambria" w:cs="Arial"/>
          <w:color w:val="000000"/>
          <w:sz w:val="22"/>
          <w:szCs w:val="22"/>
          <w:lang w:eastAsia="ja-JP"/>
        </w:rPr>
      </w:pPr>
      <w:r w:rsidRPr="00F207A5">
        <w:rPr>
          <w:rFonts w:ascii="Cambria" w:hAnsi="Cambria" w:cs="Arial"/>
          <w:color w:val="000000"/>
          <w:sz w:val="22"/>
          <w:szCs w:val="22"/>
          <w:lang w:eastAsia="ja-JP"/>
        </w:rPr>
        <w:t>Troubleshoot the desktops for various issues and provide the resolution for various issues.</w:t>
      </w:r>
    </w:p>
    <w:p w:rsidR="00311E66" w:rsidRPr="00F207A5" w:rsidRDefault="00311E66" w:rsidP="00311E66">
      <w:pPr>
        <w:widowControl/>
        <w:numPr>
          <w:ilvl w:val="0"/>
          <w:numId w:val="15"/>
        </w:numPr>
        <w:suppressAutoHyphens w:val="0"/>
        <w:autoSpaceDE/>
        <w:spacing w:line="276" w:lineRule="auto"/>
        <w:jc w:val="both"/>
        <w:rPr>
          <w:rFonts w:ascii="Cambria" w:hAnsi="Cambria" w:cs="Arial"/>
          <w:color w:val="000000"/>
          <w:sz w:val="22"/>
          <w:szCs w:val="22"/>
          <w:lang w:eastAsia="ja-JP"/>
        </w:rPr>
      </w:pPr>
      <w:r w:rsidRPr="00F207A5">
        <w:rPr>
          <w:rFonts w:ascii="Cambria" w:hAnsi="Cambria" w:cs="Arial"/>
          <w:color w:val="000000"/>
          <w:sz w:val="22"/>
          <w:szCs w:val="22"/>
          <w:lang w:eastAsia="ja-JP"/>
        </w:rPr>
        <w:t>Install</w:t>
      </w:r>
      <w:r>
        <w:rPr>
          <w:rFonts w:ascii="Cambria" w:hAnsi="Cambria" w:cs="Arial"/>
          <w:color w:val="000000"/>
          <w:sz w:val="22"/>
          <w:szCs w:val="22"/>
          <w:lang w:eastAsia="ja-JP"/>
        </w:rPr>
        <w:t>ing</w:t>
      </w:r>
      <w:r w:rsidRPr="00F207A5">
        <w:rPr>
          <w:rFonts w:ascii="Cambria" w:hAnsi="Cambria" w:cs="Arial"/>
          <w:color w:val="000000"/>
          <w:sz w:val="22"/>
          <w:szCs w:val="22"/>
          <w:lang w:eastAsia="ja-JP"/>
        </w:rPr>
        <w:t xml:space="preserve"> the Anti-virus software on the user desktops and scan the machines for viruses and worms.</w:t>
      </w:r>
    </w:p>
    <w:p w:rsidR="00311E66" w:rsidRPr="00F207A5" w:rsidRDefault="00311E66" w:rsidP="00311E66">
      <w:pPr>
        <w:widowControl/>
        <w:numPr>
          <w:ilvl w:val="0"/>
          <w:numId w:val="15"/>
        </w:numPr>
        <w:suppressAutoHyphens w:val="0"/>
        <w:autoSpaceDE/>
        <w:spacing w:line="276" w:lineRule="auto"/>
        <w:jc w:val="both"/>
        <w:rPr>
          <w:rFonts w:ascii="Cambria" w:hAnsi="Cambria" w:cs="Arial"/>
          <w:color w:val="000000"/>
          <w:sz w:val="22"/>
          <w:szCs w:val="22"/>
          <w:lang w:eastAsia="ja-JP"/>
        </w:rPr>
      </w:pPr>
      <w:r>
        <w:rPr>
          <w:rFonts w:ascii="Cambria" w:hAnsi="Cambria" w:cs="Arial"/>
          <w:color w:val="000000"/>
          <w:sz w:val="22"/>
          <w:szCs w:val="22"/>
          <w:lang w:eastAsia="ja-JP"/>
        </w:rPr>
        <w:t xml:space="preserve">Managing </w:t>
      </w:r>
      <w:r w:rsidRPr="00F207A5">
        <w:rPr>
          <w:rFonts w:ascii="Cambria" w:hAnsi="Cambria" w:cs="Arial"/>
          <w:color w:val="000000"/>
          <w:sz w:val="22"/>
          <w:szCs w:val="22"/>
          <w:lang w:eastAsia="ja-JP"/>
        </w:rPr>
        <w:t>Desktop/Laptop setup and deployment for new employees with standard hardware, images and software.</w:t>
      </w:r>
    </w:p>
    <w:p w:rsidR="00311E66" w:rsidRPr="00F207A5" w:rsidRDefault="00311E66" w:rsidP="00311E66">
      <w:pPr>
        <w:widowControl/>
        <w:numPr>
          <w:ilvl w:val="0"/>
          <w:numId w:val="15"/>
        </w:numPr>
        <w:suppressAutoHyphens w:val="0"/>
        <w:autoSpaceDE/>
        <w:spacing w:line="276" w:lineRule="auto"/>
        <w:jc w:val="both"/>
        <w:rPr>
          <w:rFonts w:ascii="Cambria" w:hAnsi="Cambria" w:cs="Arial"/>
          <w:color w:val="000000"/>
          <w:sz w:val="22"/>
          <w:szCs w:val="22"/>
          <w:lang w:eastAsia="ja-JP"/>
        </w:rPr>
      </w:pPr>
      <w:r>
        <w:rPr>
          <w:rFonts w:ascii="Cambria" w:hAnsi="Cambria" w:cs="Arial"/>
          <w:color w:val="000000"/>
          <w:sz w:val="22"/>
          <w:szCs w:val="22"/>
          <w:lang w:eastAsia="ja-JP"/>
        </w:rPr>
        <w:t>Incident Management.</w:t>
      </w:r>
    </w:p>
    <w:p w:rsidR="00311E66" w:rsidRDefault="00311E66" w:rsidP="00311E66">
      <w:pPr>
        <w:widowControl/>
        <w:numPr>
          <w:ilvl w:val="0"/>
          <w:numId w:val="15"/>
        </w:numPr>
        <w:suppressAutoHyphens w:val="0"/>
        <w:autoSpaceDE/>
        <w:spacing w:line="276" w:lineRule="auto"/>
        <w:jc w:val="both"/>
        <w:rPr>
          <w:rFonts w:ascii="Cambria" w:hAnsi="Cambria" w:cs="Arial"/>
          <w:color w:val="000000"/>
          <w:sz w:val="22"/>
          <w:szCs w:val="22"/>
          <w:lang w:eastAsia="ja-JP"/>
        </w:rPr>
      </w:pPr>
      <w:r w:rsidRPr="00F207A5">
        <w:rPr>
          <w:rFonts w:ascii="Cambria" w:hAnsi="Cambria" w:cs="Arial"/>
          <w:color w:val="000000"/>
          <w:sz w:val="22"/>
          <w:szCs w:val="22"/>
          <w:lang w:eastAsia="ja-JP"/>
        </w:rPr>
        <w:t>Installation of computer hardware and software.</w:t>
      </w:r>
    </w:p>
    <w:p w:rsidR="00311E66" w:rsidRPr="00F207A5" w:rsidRDefault="00311E66" w:rsidP="00311E66">
      <w:pPr>
        <w:widowControl/>
        <w:numPr>
          <w:ilvl w:val="0"/>
          <w:numId w:val="15"/>
        </w:numPr>
        <w:suppressAutoHyphens w:val="0"/>
        <w:autoSpaceDE/>
        <w:spacing w:line="276" w:lineRule="auto"/>
        <w:jc w:val="both"/>
        <w:textDirection w:val="btLr"/>
        <w:rPr>
          <w:rFonts w:ascii="Cambria" w:hAnsi="Cambria" w:cs="Arial"/>
          <w:color w:val="000000"/>
          <w:sz w:val="22"/>
          <w:szCs w:val="22"/>
          <w:lang w:eastAsia="ja-JP"/>
        </w:rPr>
      </w:pPr>
      <w:r w:rsidRPr="00F207A5">
        <w:rPr>
          <w:rFonts w:ascii="Cambria" w:hAnsi="Cambria" w:cs="Arial"/>
          <w:color w:val="000000"/>
          <w:sz w:val="22"/>
          <w:szCs w:val="22"/>
          <w:lang w:eastAsia="ja-JP"/>
        </w:rPr>
        <w:t>Providing support for remote users through RDP and Net meeting (RIM Support).</w:t>
      </w:r>
    </w:p>
    <w:p w:rsidR="00311E66" w:rsidRPr="00F207A5" w:rsidRDefault="00311E66" w:rsidP="00311E66">
      <w:pPr>
        <w:widowControl/>
        <w:numPr>
          <w:ilvl w:val="0"/>
          <w:numId w:val="15"/>
        </w:numPr>
        <w:suppressAutoHyphens w:val="0"/>
        <w:autoSpaceDE/>
        <w:spacing w:line="276" w:lineRule="auto"/>
        <w:jc w:val="both"/>
        <w:textDirection w:val="btLr"/>
        <w:rPr>
          <w:rFonts w:ascii="Cambria" w:hAnsi="Cambria" w:cs="Arial"/>
          <w:color w:val="000000"/>
          <w:sz w:val="22"/>
          <w:szCs w:val="22"/>
          <w:lang w:eastAsia="ja-JP"/>
        </w:rPr>
      </w:pPr>
      <w:r w:rsidRPr="00F207A5">
        <w:rPr>
          <w:rFonts w:ascii="Cambria" w:hAnsi="Cambria" w:cs="Arial"/>
          <w:color w:val="000000"/>
          <w:sz w:val="22"/>
          <w:szCs w:val="22"/>
          <w:lang w:eastAsia="ja-JP"/>
        </w:rPr>
        <w:t>Handling user’s Desktop and Laptop Hardware related issues.</w:t>
      </w:r>
    </w:p>
    <w:p w:rsidR="00311E66" w:rsidRPr="00F207A5" w:rsidRDefault="00311E66" w:rsidP="00311E66">
      <w:pPr>
        <w:widowControl/>
        <w:numPr>
          <w:ilvl w:val="0"/>
          <w:numId w:val="15"/>
        </w:numPr>
        <w:suppressAutoHyphens w:val="0"/>
        <w:autoSpaceDE/>
        <w:spacing w:line="276" w:lineRule="auto"/>
        <w:jc w:val="both"/>
        <w:textDirection w:val="btLr"/>
        <w:rPr>
          <w:rFonts w:ascii="Cambria" w:hAnsi="Cambria" w:cs="Arial"/>
          <w:color w:val="000000"/>
          <w:sz w:val="22"/>
          <w:szCs w:val="22"/>
          <w:lang w:eastAsia="ja-JP"/>
        </w:rPr>
      </w:pPr>
      <w:r w:rsidRPr="00F207A5">
        <w:rPr>
          <w:rFonts w:ascii="Cambria" w:hAnsi="Cambria" w:cs="Arial"/>
          <w:color w:val="000000"/>
          <w:sz w:val="22"/>
          <w:szCs w:val="22"/>
          <w:lang w:eastAsia="ja-JP"/>
        </w:rPr>
        <w:t>Installing software’s and updating Antivirus.</w:t>
      </w:r>
    </w:p>
    <w:p w:rsidR="00311E66" w:rsidRPr="00F207A5" w:rsidRDefault="00311E66" w:rsidP="00311E66">
      <w:pPr>
        <w:widowControl/>
        <w:numPr>
          <w:ilvl w:val="0"/>
          <w:numId w:val="15"/>
        </w:numPr>
        <w:suppressAutoHyphens w:val="0"/>
        <w:autoSpaceDE/>
        <w:spacing w:line="276" w:lineRule="auto"/>
        <w:jc w:val="both"/>
        <w:textDirection w:val="btLr"/>
        <w:rPr>
          <w:rFonts w:ascii="Cambria" w:hAnsi="Cambria" w:cs="Arial"/>
          <w:color w:val="000000"/>
          <w:sz w:val="22"/>
          <w:szCs w:val="22"/>
          <w:lang w:eastAsia="ja-JP"/>
        </w:rPr>
      </w:pPr>
      <w:r w:rsidRPr="00F207A5">
        <w:rPr>
          <w:rFonts w:ascii="Cambria" w:hAnsi="Cambria" w:cs="Arial"/>
          <w:color w:val="000000"/>
          <w:sz w:val="22"/>
          <w:szCs w:val="22"/>
          <w:lang w:eastAsia="ja-JP"/>
        </w:rPr>
        <w:t>Creating Users in Active Directory.</w:t>
      </w:r>
    </w:p>
    <w:p w:rsidR="00311E66" w:rsidRPr="00F207A5" w:rsidRDefault="00311E66" w:rsidP="00311E66">
      <w:pPr>
        <w:widowControl/>
        <w:numPr>
          <w:ilvl w:val="0"/>
          <w:numId w:val="15"/>
        </w:numPr>
        <w:suppressAutoHyphens w:val="0"/>
        <w:autoSpaceDE/>
        <w:spacing w:line="276" w:lineRule="auto"/>
        <w:jc w:val="both"/>
        <w:textDirection w:val="btLr"/>
        <w:rPr>
          <w:rFonts w:ascii="Cambria" w:hAnsi="Cambria" w:cs="Arial"/>
          <w:color w:val="000000"/>
          <w:sz w:val="22"/>
          <w:szCs w:val="22"/>
          <w:lang w:eastAsia="ja-JP"/>
        </w:rPr>
      </w:pPr>
      <w:r w:rsidRPr="00F207A5">
        <w:rPr>
          <w:rFonts w:ascii="Cambria" w:hAnsi="Cambria" w:cs="Arial"/>
          <w:color w:val="000000"/>
          <w:sz w:val="22"/>
          <w:szCs w:val="22"/>
          <w:lang w:eastAsia="ja-JP"/>
        </w:rPr>
        <w:t>Printers (DMP/LJP/DJP) Hardware Support and Configuration of Network printers.</w:t>
      </w:r>
    </w:p>
    <w:p w:rsidR="00311E66" w:rsidRPr="00F207A5" w:rsidRDefault="00311E66" w:rsidP="00311E66">
      <w:pPr>
        <w:widowControl/>
        <w:numPr>
          <w:ilvl w:val="0"/>
          <w:numId w:val="15"/>
        </w:numPr>
        <w:suppressAutoHyphens w:val="0"/>
        <w:autoSpaceDE/>
        <w:spacing w:line="276" w:lineRule="auto"/>
        <w:jc w:val="both"/>
        <w:textDirection w:val="btLr"/>
        <w:rPr>
          <w:rFonts w:ascii="Cambria" w:hAnsi="Cambria" w:cs="Arial"/>
          <w:color w:val="000000"/>
          <w:sz w:val="22"/>
          <w:szCs w:val="22"/>
          <w:lang w:eastAsia="ja-JP"/>
        </w:rPr>
      </w:pPr>
      <w:r w:rsidRPr="00F207A5">
        <w:rPr>
          <w:rFonts w:ascii="Cambria" w:hAnsi="Cambria" w:cs="Arial"/>
          <w:color w:val="000000"/>
          <w:sz w:val="22"/>
          <w:szCs w:val="22"/>
          <w:lang w:eastAsia="ja-JP"/>
        </w:rPr>
        <w:t>Maintaining Systems Asset Management and Coordinating with Vendors.</w:t>
      </w:r>
    </w:p>
    <w:p w:rsidR="00311E66" w:rsidRPr="00F207A5" w:rsidRDefault="00311E66" w:rsidP="00311E66">
      <w:pPr>
        <w:widowControl/>
        <w:numPr>
          <w:ilvl w:val="0"/>
          <w:numId w:val="15"/>
        </w:numPr>
        <w:suppressAutoHyphens w:val="0"/>
        <w:autoSpaceDE/>
        <w:spacing w:line="276" w:lineRule="auto"/>
        <w:jc w:val="both"/>
        <w:textDirection w:val="btLr"/>
        <w:rPr>
          <w:rFonts w:ascii="Cambria" w:hAnsi="Cambria" w:cs="Arial"/>
          <w:color w:val="000000"/>
          <w:sz w:val="22"/>
          <w:szCs w:val="22"/>
          <w:lang w:eastAsia="ja-JP"/>
        </w:rPr>
      </w:pPr>
      <w:r w:rsidRPr="00F207A5">
        <w:rPr>
          <w:rFonts w:ascii="Cambria" w:hAnsi="Cambria" w:cs="Arial"/>
          <w:color w:val="000000"/>
          <w:sz w:val="22"/>
          <w:szCs w:val="22"/>
          <w:lang w:eastAsia="ja-JP"/>
        </w:rPr>
        <w:t>Resolving the Network Related problems and creating Tickets.</w:t>
      </w:r>
    </w:p>
    <w:p w:rsidR="00311E66" w:rsidRPr="00F207A5" w:rsidRDefault="00311E66" w:rsidP="00311E66">
      <w:pPr>
        <w:widowControl/>
        <w:numPr>
          <w:ilvl w:val="0"/>
          <w:numId w:val="15"/>
        </w:numPr>
        <w:suppressAutoHyphens w:val="0"/>
        <w:autoSpaceDE/>
        <w:spacing w:line="276" w:lineRule="auto"/>
        <w:jc w:val="both"/>
        <w:textDirection w:val="btLr"/>
        <w:rPr>
          <w:rFonts w:ascii="Cambria" w:hAnsi="Cambria" w:cs="Arial"/>
          <w:color w:val="000000"/>
          <w:sz w:val="22"/>
          <w:szCs w:val="22"/>
          <w:lang w:eastAsia="ja-JP"/>
        </w:rPr>
      </w:pPr>
      <w:r w:rsidRPr="00F207A5">
        <w:rPr>
          <w:rFonts w:ascii="Cambria" w:hAnsi="Cambria" w:cs="Arial"/>
          <w:color w:val="000000"/>
          <w:sz w:val="22"/>
          <w:szCs w:val="22"/>
          <w:lang w:eastAsia="ja-JP"/>
        </w:rPr>
        <w:t>Taking daily backups</w:t>
      </w:r>
    </w:p>
    <w:p w:rsidR="00311E66" w:rsidRPr="001906DD" w:rsidRDefault="00311E66">
      <w:pPr>
        <w:pStyle w:val="BodyText2"/>
        <w:jc w:val="both"/>
        <w:rPr>
          <w:rFonts w:ascii="Cambria" w:hAnsi="Cambria"/>
        </w:rPr>
      </w:pPr>
    </w:p>
    <w:p w:rsidR="004024A2" w:rsidRPr="001906DD" w:rsidRDefault="004024A2" w:rsidP="00CF39FC">
      <w:pPr>
        <w:spacing w:before="240"/>
        <w:jc w:val="both"/>
        <w:rPr>
          <w:rFonts w:ascii="Cambria" w:hAnsi="Cambria"/>
          <w:b/>
          <w:bCs/>
          <w:color w:val="000000"/>
          <w:sz w:val="24"/>
          <w:szCs w:val="24"/>
        </w:rPr>
      </w:pPr>
      <w:r w:rsidRPr="001906DD">
        <w:rPr>
          <w:rFonts w:ascii="Cambria" w:hAnsi="Cambria"/>
          <w:b/>
          <w:bCs/>
          <w:color w:val="000000"/>
          <w:sz w:val="24"/>
          <w:szCs w:val="24"/>
        </w:rPr>
        <w:t>SCHOLASTIC</w:t>
      </w:r>
    </w:p>
    <w:p w:rsidR="004024A2" w:rsidRPr="001906DD" w:rsidRDefault="004024A2" w:rsidP="00CF39FC">
      <w:pPr>
        <w:numPr>
          <w:ilvl w:val="0"/>
          <w:numId w:val="1"/>
        </w:numPr>
        <w:tabs>
          <w:tab w:val="left" w:pos="360"/>
        </w:tabs>
        <w:autoSpaceDE/>
        <w:spacing w:before="240" w:line="276" w:lineRule="auto"/>
        <w:jc w:val="both"/>
        <w:rPr>
          <w:rFonts w:ascii="Cambria" w:eastAsia="Verdana" w:hAnsi="Cambria"/>
          <w:sz w:val="22"/>
          <w:szCs w:val="22"/>
        </w:rPr>
      </w:pPr>
      <w:r w:rsidRPr="001906DD">
        <w:rPr>
          <w:rFonts w:ascii="Cambria" w:eastAsia="Verdana" w:hAnsi="Cambria"/>
          <w:sz w:val="22"/>
          <w:szCs w:val="22"/>
        </w:rPr>
        <w:t xml:space="preserve">Diploma in Electronics and Communication Engineering from </w:t>
      </w:r>
      <w:r w:rsidR="000B6A56" w:rsidRPr="001906DD">
        <w:rPr>
          <w:rFonts w:ascii="Cambria" w:eastAsia="Verdana" w:hAnsi="Cambria"/>
          <w:sz w:val="22"/>
          <w:szCs w:val="22"/>
        </w:rPr>
        <w:t>VKR &amp; VNB Polytechnic Gudivada with 73.12% in 2011.</w:t>
      </w:r>
    </w:p>
    <w:p w:rsidR="004024A2" w:rsidRPr="001906DD" w:rsidRDefault="004024A2" w:rsidP="00CF39FC">
      <w:pPr>
        <w:numPr>
          <w:ilvl w:val="0"/>
          <w:numId w:val="1"/>
        </w:numPr>
        <w:tabs>
          <w:tab w:val="left" w:pos="360"/>
        </w:tabs>
        <w:autoSpaceDE/>
        <w:spacing w:line="360" w:lineRule="auto"/>
        <w:jc w:val="both"/>
        <w:rPr>
          <w:rFonts w:ascii="Cambria" w:eastAsia="Verdana" w:hAnsi="Cambria"/>
          <w:sz w:val="22"/>
          <w:szCs w:val="22"/>
        </w:rPr>
      </w:pPr>
      <w:r w:rsidRPr="001906DD">
        <w:rPr>
          <w:rFonts w:ascii="Cambria" w:eastAsia="Verdana" w:hAnsi="Cambria"/>
          <w:sz w:val="22"/>
          <w:szCs w:val="22"/>
        </w:rPr>
        <w:t>S.S.C from</w:t>
      </w:r>
      <w:r w:rsidR="000B6A56" w:rsidRPr="001906DD">
        <w:rPr>
          <w:rFonts w:ascii="Cambria" w:eastAsia="Verdana" w:hAnsi="Cambria"/>
          <w:sz w:val="22"/>
          <w:szCs w:val="22"/>
        </w:rPr>
        <w:t xml:space="preserve"> Montessori E.M High School, Gudivada with 79% in 2008</w:t>
      </w:r>
      <w:r w:rsidRPr="001906DD">
        <w:rPr>
          <w:rFonts w:ascii="Cambria" w:eastAsia="Verdana" w:hAnsi="Cambria"/>
          <w:sz w:val="22"/>
          <w:szCs w:val="22"/>
        </w:rPr>
        <w:t>.</w:t>
      </w:r>
    </w:p>
    <w:p w:rsidR="001B24C9" w:rsidRPr="001906DD" w:rsidRDefault="001B24C9" w:rsidP="000B4C81">
      <w:pPr>
        <w:jc w:val="both"/>
        <w:rPr>
          <w:rFonts w:ascii="Cambria" w:hAnsi="Cambria"/>
          <w:b/>
          <w:bCs/>
          <w:caps/>
          <w:color w:val="000000"/>
          <w:sz w:val="24"/>
          <w:szCs w:val="24"/>
          <w:shd w:val="clear" w:color="auto" w:fill="FEFEFE"/>
        </w:rPr>
      </w:pPr>
    </w:p>
    <w:p w:rsidR="005B322F" w:rsidRDefault="005B322F" w:rsidP="005B322F">
      <w:pPr>
        <w:pStyle w:val="Heading51"/>
        <w:keepNext/>
        <w:jc w:val="both"/>
        <w:rPr>
          <w:rFonts w:ascii="Cambria" w:hAnsi="Cambria"/>
        </w:rPr>
      </w:pPr>
    </w:p>
    <w:p w:rsidR="006001D3" w:rsidRDefault="006001D3" w:rsidP="005B322F">
      <w:pPr>
        <w:pStyle w:val="Heading51"/>
        <w:keepNext/>
        <w:jc w:val="both"/>
        <w:rPr>
          <w:rFonts w:ascii="Cambria" w:hAnsi="Cambria"/>
          <w:b/>
          <w:bCs/>
          <w:color w:val="000000"/>
          <w:sz w:val="24"/>
          <w:szCs w:val="24"/>
        </w:rPr>
      </w:pPr>
    </w:p>
    <w:p w:rsidR="006001D3" w:rsidRDefault="006001D3" w:rsidP="005B322F">
      <w:pPr>
        <w:pStyle w:val="Heading51"/>
        <w:keepNext/>
        <w:jc w:val="both"/>
        <w:rPr>
          <w:rFonts w:ascii="Cambria" w:hAnsi="Cambria"/>
          <w:b/>
          <w:bCs/>
          <w:color w:val="000000"/>
          <w:sz w:val="24"/>
          <w:szCs w:val="24"/>
        </w:rPr>
      </w:pPr>
    </w:p>
    <w:p w:rsidR="002A7683" w:rsidRDefault="002A7683" w:rsidP="002A7683"/>
    <w:p w:rsidR="002A7683" w:rsidRPr="002A7683" w:rsidRDefault="002A7683" w:rsidP="002A7683"/>
    <w:p w:rsidR="004024A2" w:rsidRPr="001906DD" w:rsidRDefault="004024A2" w:rsidP="005B322F">
      <w:pPr>
        <w:pStyle w:val="Heading51"/>
        <w:keepNext/>
        <w:jc w:val="both"/>
        <w:rPr>
          <w:rFonts w:ascii="Cambria" w:hAnsi="Cambria"/>
          <w:b/>
          <w:bCs/>
          <w:color w:val="000000"/>
          <w:sz w:val="24"/>
          <w:szCs w:val="24"/>
        </w:rPr>
      </w:pPr>
      <w:r w:rsidRPr="001906DD">
        <w:rPr>
          <w:rFonts w:ascii="Cambria" w:hAnsi="Cambria"/>
          <w:b/>
          <w:bCs/>
          <w:color w:val="000000"/>
          <w:sz w:val="24"/>
          <w:szCs w:val="24"/>
        </w:rPr>
        <w:lastRenderedPageBreak/>
        <w:t>PERSONAL PROFILE</w:t>
      </w:r>
    </w:p>
    <w:p w:rsidR="004024A2" w:rsidRPr="001906DD" w:rsidRDefault="004024A2">
      <w:pPr>
        <w:jc w:val="both"/>
        <w:rPr>
          <w:rFonts w:ascii="Cambria" w:hAnsi="Cambria"/>
          <w:color w:val="000000"/>
          <w:sz w:val="22"/>
          <w:szCs w:val="22"/>
        </w:rPr>
      </w:pPr>
    </w:p>
    <w:p w:rsidR="004024A2" w:rsidRPr="001906DD" w:rsidRDefault="004024A2">
      <w:pPr>
        <w:spacing w:after="100"/>
        <w:jc w:val="both"/>
        <w:rPr>
          <w:rFonts w:ascii="Cambria" w:hAnsi="Cambria"/>
          <w:b/>
          <w:bCs/>
          <w:color w:val="000000"/>
          <w:sz w:val="22"/>
          <w:szCs w:val="22"/>
        </w:rPr>
      </w:pPr>
      <w:r w:rsidRPr="001906DD">
        <w:rPr>
          <w:rFonts w:ascii="Cambria" w:hAnsi="Cambria"/>
          <w:b/>
          <w:bCs/>
          <w:color w:val="000000"/>
          <w:sz w:val="22"/>
          <w:szCs w:val="22"/>
        </w:rPr>
        <w:t>Name</w:t>
      </w:r>
      <w:r w:rsidRPr="001906DD">
        <w:rPr>
          <w:rFonts w:ascii="Cambria" w:hAnsi="Cambria"/>
          <w:b/>
          <w:bCs/>
          <w:color w:val="000000"/>
          <w:sz w:val="22"/>
          <w:szCs w:val="22"/>
        </w:rPr>
        <w:tab/>
      </w:r>
      <w:r w:rsidR="00523252" w:rsidRPr="001906DD">
        <w:rPr>
          <w:rFonts w:ascii="Cambria" w:hAnsi="Cambria"/>
          <w:color w:val="000000"/>
          <w:sz w:val="22"/>
          <w:szCs w:val="22"/>
        </w:rPr>
        <w:t xml:space="preserve">                        </w:t>
      </w:r>
      <w:r w:rsidR="001906DD">
        <w:rPr>
          <w:rFonts w:ascii="Cambria" w:hAnsi="Cambria"/>
          <w:color w:val="000000"/>
          <w:sz w:val="22"/>
          <w:szCs w:val="22"/>
        </w:rPr>
        <w:tab/>
      </w:r>
      <w:r w:rsidR="00523252" w:rsidRPr="001906DD">
        <w:rPr>
          <w:rFonts w:ascii="Cambria" w:hAnsi="Cambria"/>
          <w:color w:val="000000"/>
          <w:sz w:val="22"/>
          <w:szCs w:val="22"/>
        </w:rPr>
        <w:t xml:space="preserve">   </w:t>
      </w:r>
      <w:r w:rsidR="00CE3502" w:rsidRPr="001906DD">
        <w:rPr>
          <w:rFonts w:ascii="Cambria" w:hAnsi="Cambria"/>
          <w:color w:val="000000"/>
          <w:sz w:val="22"/>
          <w:szCs w:val="22"/>
        </w:rPr>
        <w:t xml:space="preserve"> </w:t>
      </w:r>
      <w:r w:rsidR="00523252" w:rsidRPr="001906DD">
        <w:rPr>
          <w:rFonts w:ascii="Cambria" w:hAnsi="Cambria"/>
          <w:color w:val="000000"/>
          <w:sz w:val="22"/>
          <w:szCs w:val="22"/>
        </w:rPr>
        <w:t xml:space="preserve"> </w:t>
      </w:r>
      <w:r w:rsidR="00523252" w:rsidRPr="001906DD">
        <w:rPr>
          <w:rFonts w:ascii="Cambria" w:hAnsi="Cambria"/>
          <w:color w:val="000000"/>
          <w:sz w:val="22"/>
          <w:szCs w:val="22"/>
        </w:rPr>
        <w:tab/>
        <w:t>:</w:t>
      </w:r>
      <w:r w:rsidR="00523252" w:rsidRPr="001906DD">
        <w:rPr>
          <w:rFonts w:ascii="Cambria" w:hAnsi="Cambria"/>
          <w:color w:val="000000"/>
          <w:sz w:val="22"/>
          <w:szCs w:val="22"/>
        </w:rPr>
        <w:tab/>
      </w:r>
      <w:proofErr w:type="spellStart"/>
      <w:r w:rsidR="00C414A8" w:rsidRPr="001906DD">
        <w:rPr>
          <w:rFonts w:ascii="Cambria" w:hAnsi="Cambria"/>
          <w:bCs/>
          <w:color w:val="000000"/>
          <w:sz w:val="22"/>
          <w:szCs w:val="22"/>
        </w:rPr>
        <w:t>Pyla</w:t>
      </w:r>
      <w:proofErr w:type="spellEnd"/>
      <w:r w:rsidR="001906DD">
        <w:rPr>
          <w:rFonts w:ascii="Cambria" w:hAnsi="Cambria"/>
          <w:bCs/>
          <w:color w:val="000000"/>
          <w:sz w:val="22"/>
          <w:szCs w:val="22"/>
        </w:rPr>
        <w:t xml:space="preserve"> </w:t>
      </w:r>
      <w:r w:rsidR="005A61AB">
        <w:rPr>
          <w:rFonts w:ascii="Cambria" w:hAnsi="Cambria"/>
          <w:bCs/>
          <w:color w:val="000000"/>
          <w:sz w:val="22"/>
          <w:szCs w:val="22"/>
        </w:rPr>
        <w:t xml:space="preserve">Venkata </w:t>
      </w:r>
      <w:proofErr w:type="spellStart"/>
      <w:r w:rsidR="005A61AB" w:rsidRPr="001906DD">
        <w:rPr>
          <w:rFonts w:ascii="Cambria" w:hAnsi="Cambria"/>
          <w:bCs/>
          <w:color w:val="000000"/>
          <w:sz w:val="22"/>
          <w:szCs w:val="22"/>
        </w:rPr>
        <w:t>Saiteja</w:t>
      </w:r>
      <w:proofErr w:type="spellEnd"/>
      <w:r w:rsidR="001906DD">
        <w:rPr>
          <w:rFonts w:ascii="Cambria" w:hAnsi="Cambria"/>
          <w:bCs/>
          <w:color w:val="000000"/>
          <w:sz w:val="22"/>
          <w:szCs w:val="22"/>
        </w:rPr>
        <w:t>.</w:t>
      </w:r>
    </w:p>
    <w:p w:rsidR="004024A2" w:rsidRPr="001906DD" w:rsidRDefault="004024A2">
      <w:pPr>
        <w:spacing w:after="100"/>
        <w:jc w:val="both"/>
        <w:rPr>
          <w:rFonts w:ascii="Cambria" w:hAnsi="Cambria"/>
          <w:b/>
          <w:bCs/>
          <w:color w:val="000000"/>
          <w:sz w:val="22"/>
          <w:szCs w:val="22"/>
        </w:rPr>
      </w:pPr>
      <w:r w:rsidRPr="001906DD">
        <w:rPr>
          <w:rFonts w:ascii="Cambria" w:hAnsi="Cambria"/>
          <w:b/>
          <w:bCs/>
          <w:color w:val="000000"/>
          <w:sz w:val="22"/>
          <w:szCs w:val="22"/>
        </w:rPr>
        <w:t>Father’s Name</w:t>
      </w:r>
      <w:r w:rsidR="00523252" w:rsidRPr="001906DD">
        <w:rPr>
          <w:rFonts w:ascii="Cambria" w:hAnsi="Cambria"/>
          <w:color w:val="000000"/>
          <w:sz w:val="22"/>
          <w:szCs w:val="22"/>
        </w:rPr>
        <w:t xml:space="preserve">                   </w:t>
      </w:r>
      <w:r w:rsidR="00523252" w:rsidRPr="001906DD">
        <w:rPr>
          <w:rFonts w:ascii="Cambria" w:hAnsi="Cambria"/>
          <w:color w:val="000000"/>
          <w:sz w:val="22"/>
          <w:szCs w:val="22"/>
        </w:rPr>
        <w:tab/>
        <w:t>:</w:t>
      </w:r>
      <w:r w:rsidR="00523252" w:rsidRPr="001906DD">
        <w:rPr>
          <w:rFonts w:ascii="Cambria" w:hAnsi="Cambria"/>
          <w:color w:val="000000"/>
          <w:sz w:val="22"/>
          <w:szCs w:val="22"/>
        </w:rPr>
        <w:tab/>
      </w:r>
      <w:r w:rsidR="00C414A8" w:rsidRPr="001906DD">
        <w:rPr>
          <w:rFonts w:ascii="Cambria" w:hAnsi="Cambria"/>
          <w:bCs/>
          <w:color w:val="000000"/>
          <w:sz w:val="22"/>
          <w:szCs w:val="22"/>
        </w:rPr>
        <w:t>Venkata Soma Sekhar</w:t>
      </w:r>
      <w:r w:rsidR="001906DD">
        <w:rPr>
          <w:rFonts w:ascii="Cambria" w:hAnsi="Cambria"/>
          <w:bCs/>
          <w:color w:val="000000"/>
          <w:sz w:val="22"/>
          <w:szCs w:val="22"/>
        </w:rPr>
        <w:t>.</w:t>
      </w:r>
    </w:p>
    <w:p w:rsidR="004024A2" w:rsidRPr="001906DD" w:rsidRDefault="004024A2">
      <w:pPr>
        <w:spacing w:after="100"/>
        <w:jc w:val="both"/>
        <w:rPr>
          <w:rFonts w:ascii="Cambria" w:hAnsi="Cambria"/>
          <w:bCs/>
          <w:color w:val="000000"/>
          <w:sz w:val="22"/>
          <w:szCs w:val="22"/>
        </w:rPr>
      </w:pPr>
      <w:r w:rsidRPr="001906DD">
        <w:rPr>
          <w:rFonts w:ascii="Cambria" w:hAnsi="Cambria"/>
          <w:b/>
          <w:bCs/>
          <w:color w:val="000000"/>
          <w:sz w:val="22"/>
          <w:szCs w:val="22"/>
        </w:rPr>
        <w:t>Date of Birth</w:t>
      </w:r>
      <w:r w:rsidR="00523252" w:rsidRPr="001906DD">
        <w:rPr>
          <w:rFonts w:ascii="Cambria" w:hAnsi="Cambria"/>
          <w:color w:val="000000"/>
          <w:sz w:val="22"/>
          <w:szCs w:val="22"/>
        </w:rPr>
        <w:tab/>
        <w:t xml:space="preserve">                     </w:t>
      </w:r>
      <w:r w:rsidR="00523252" w:rsidRPr="001906DD">
        <w:rPr>
          <w:rFonts w:ascii="Cambria" w:hAnsi="Cambria"/>
          <w:color w:val="000000"/>
          <w:sz w:val="22"/>
          <w:szCs w:val="22"/>
        </w:rPr>
        <w:tab/>
        <w:t>:</w:t>
      </w:r>
      <w:r w:rsidR="00523252" w:rsidRPr="001906DD">
        <w:rPr>
          <w:rFonts w:ascii="Cambria" w:hAnsi="Cambria"/>
          <w:color w:val="000000"/>
          <w:sz w:val="22"/>
          <w:szCs w:val="22"/>
        </w:rPr>
        <w:tab/>
      </w:r>
      <w:r w:rsidR="00C414A8" w:rsidRPr="001906DD">
        <w:rPr>
          <w:rFonts w:ascii="Cambria" w:hAnsi="Cambria"/>
          <w:bCs/>
          <w:color w:val="000000"/>
          <w:sz w:val="22"/>
          <w:szCs w:val="22"/>
        </w:rPr>
        <w:t>07</w:t>
      </w:r>
      <w:proofErr w:type="spellStart"/>
      <w:r w:rsidR="0022592C" w:rsidRPr="001906DD">
        <w:rPr>
          <w:rFonts w:ascii="Cambria" w:hAnsi="Cambria"/>
          <w:bCs/>
          <w:color w:val="000000"/>
          <w:position w:val="6"/>
          <w:sz w:val="22"/>
          <w:szCs w:val="22"/>
        </w:rPr>
        <w:t>th</w:t>
      </w:r>
      <w:proofErr w:type="spellEnd"/>
      <w:r w:rsidR="00C414A8" w:rsidRPr="001906DD">
        <w:rPr>
          <w:rFonts w:ascii="Cambria" w:hAnsi="Cambria"/>
          <w:bCs/>
          <w:color w:val="000000"/>
          <w:sz w:val="22"/>
          <w:szCs w:val="22"/>
        </w:rPr>
        <w:t xml:space="preserve"> August 1993</w:t>
      </w:r>
      <w:r w:rsidR="001906DD">
        <w:rPr>
          <w:rFonts w:ascii="Cambria" w:hAnsi="Cambria"/>
          <w:bCs/>
          <w:color w:val="000000"/>
          <w:sz w:val="22"/>
          <w:szCs w:val="22"/>
        </w:rPr>
        <w:t>.</w:t>
      </w:r>
    </w:p>
    <w:p w:rsidR="00CE3502" w:rsidRPr="001906DD" w:rsidRDefault="00CE3502">
      <w:pPr>
        <w:spacing w:after="100"/>
        <w:jc w:val="both"/>
        <w:rPr>
          <w:rFonts w:ascii="Cambria" w:hAnsi="Cambria"/>
          <w:b/>
          <w:bCs/>
          <w:color w:val="000000"/>
          <w:sz w:val="22"/>
          <w:szCs w:val="22"/>
        </w:rPr>
      </w:pPr>
      <w:r w:rsidRPr="001906DD">
        <w:rPr>
          <w:rFonts w:ascii="Cambria" w:hAnsi="Cambria"/>
          <w:b/>
          <w:bCs/>
          <w:color w:val="000000"/>
          <w:sz w:val="22"/>
          <w:szCs w:val="22"/>
        </w:rPr>
        <w:t>Hobbies</w:t>
      </w:r>
      <w:r w:rsidRPr="001906DD">
        <w:rPr>
          <w:rFonts w:ascii="Cambria" w:hAnsi="Cambria"/>
          <w:b/>
          <w:bCs/>
          <w:color w:val="000000"/>
          <w:sz w:val="22"/>
          <w:szCs w:val="22"/>
        </w:rPr>
        <w:tab/>
      </w:r>
      <w:r w:rsidRPr="001906DD">
        <w:rPr>
          <w:rFonts w:ascii="Cambria" w:hAnsi="Cambria"/>
          <w:b/>
          <w:bCs/>
          <w:color w:val="000000"/>
          <w:sz w:val="22"/>
          <w:szCs w:val="22"/>
        </w:rPr>
        <w:tab/>
      </w:r>
      <w:r w:rsidRPr="001906DD">
        <w:rPr>
          <w:rFonts w:ascii="Cambria" w:hAnsi="Cambria"/>
          <w:b/>
          <w:bCs/>
          <w:color w:val="000000"/>
          <w:sz w:val="22"/>
          <w:szCs w:val="22"/>
        </w:rPr>
        <w:tab/>
      </w:r>
      <w:r w:rsidRPr="001906DD">
        <w:rPr>
          <w:rFonts w:ascii="Cambria" w:hAnsi="Cambria"/>
          <w:bCs/>
          <w:color w:val="000000"/>
          <w:sz w:val="22"/>
          <w:szCs w:val="22"/>
        </w:rPr>
        <w:t>:</w:t>
      </w:r>
      <w:r w:rsidRPr="001906DD">
        <w:rPr>
          <w:rFonts w:ascii="Cambria" w:hAnsi="Cambria"/>
          <w:b/>
          <w:bCs/>
          <w:color w:val="000000"/>
          <w:sz w:val="22"/>
          <w:szCs w:val="22"/>
        </w:rPr>
        <w:tab/>
      </w:r>
      <w:r w:rsidRPr="001906DD">
        <w:rPr>
          <w:rFonts w:ascii="Cambria" w:hAnsi="Cambria"/>
          <w:bCs/>
          <w:color w:val="000000"/>
          <w:sz w:val="22"/>
          <w:szCs w:val="22"/>
        </w:rPr>
        <w:t>Reading Books</w:t>
      </w:r>
      <w:r w:rsidR="008C1564">
        <w:rPr>
          <w:rFonts w:ascii="Cambria" w:hAnsi="Cambria"/>
          <w:bCs/>
          <w:color w:val="000000"/>
          <w:sz w:val="22"/>
          <w:szCs w:val="22"/>
        </w:rPr>
        <w:t>, Writing Blogs.</w:t>
      </w:r>
    </w:p>
    <w:p w:rsidR="004024A2" w:rsidRPr="001906DD" w:rsidRDefault="004024A2">
      <w:pPr>
        <w:spacing w:after="100"/>
        <w:jc w:val="both"/>
        <w:rPr>
          <w:rFonts w:ascii="Cambria" w:hAnsi="Cambria"/>
          <w:b/>
          <w:bCs/>
          <w:color w:val="000000"/>
          <w:sz w:val="22"/>
          <w:szCs w:val="22"/>
        </w:rPr>
      </w:pPr>
      <w:r w:rsidRPr="001906DD">
        <w:rPr>
          <w:rFonts w:ascii="Cambria" w:hAnsi="Cambria"/>
          <w:b/>
          <w:bCs/>
          <w:color w:val="000000"/>
          <w:sz w:val="22"/>
          <w:szCs w:val="22"/>
        </w:rPr>
        <w:t>Languages Known</w:t>
      </w:r>
      <w:r w:rsidR="0055595F" w:rsidRPr="001906DD">
        <w:rPr>
          <w:rFonts w:ascii="Cambria" w:hAnsi="Cambria"/>
          <w:color w:val="000000"/>
          <w:sz w:val="22"/>
          <w:szCs w:val="22"/>
        </w:rPr>
        <w:tab/>
      </w:r>
      <w:r w:rsidR="0055595F" w:rsidRPr="001906DD">
        <w:rPr>
          <w:rFonts w:ascii="Cambria" w:hAnsi="Cambria"/>
          <w:color w:val="000000"/>
          <w:sz w:val="22"/>
          <w:szCs w:val="22"/>
        </w:rPr>
        <w:tab/>
      </w:r>
      <w:r w:rsidR="00523252" w:rsidRPr="001906DD">
        <w:rPr>
          <w:rFonts w:ascii="Cambria" w:hAnsi="Cambria"/>
          <w:color w:val="000000"/>
          <w:sz w:val="22"/>
          <w:szCs w:val="22"/>
        </w:rPr>
        <w:t>:</w:t>
      </w:r>
      <w:r w:rsidR="00523252" w:rsidRPr="001906DD">
        <w:rPr>
          <w:rFonts w:ascii="Cambria" w:hAnsi="Cambria"/>
          <w:color w:val="000000"/>
          <w:sz w:val="22"/>
          <w:szCs w:val="22"/>
        </w:rPr>
        <w:tab/>
      </w:r>
      <w:r w:rsidRPr="001906DD">
        <w:rPr>
          <w:rFonts w:ascii="Cambria" w:hAnsi="Cambria"/>
          <w:bCs/>
          <w:color w:val="000000"/>
          <w:sz w:val="22"/>
          <w:szCs w:val="22"/>
        </w:rPr>
        <w:t>English, Hindi and Telugu</w:t>
      </w:r>
      <w:r w:rsidR="001906DD">
        <w:rPr>
          <w:rFonts w:ascii="Cambria" w:hAnsi="Cambria"/>
          <w:bCs/>
          <w:color w:val="000000"/>
          <w:sz w:val="22"/>
          <w:szCs w:val="22"/>
        </w:rPr>
        <w:t>.</w:t>
      </w:r>
    </w:p>
    <w:p w:rsidR="004024A2" w:rsidRPr="001906DD" w:rsidRDefault="004024A2" w:rsidP="00523252">
      <w:pPr>
        <w:spacing w:after="100"/>
        <w:jc w:val="both"/>
        <w:rPr>
          <w:rFonts w:ascii="Cambria" w:hAnsi="Cambria"/>
          <w:bCs/>
          <w:color w:val="000000"/>
          <w:sz w:val="22"/>
          <w:szCs w:val="22"/>
        </w:rPr>
      </w:pPr>
      <w:r w:rsidRPr="001906DD">
        <w:rPr>
          <w:rFonts w:ascii="Cambria" w:hAnsi="Cambria"/>
          <w:b/>
          <w:bCs/>
          <w:color w:val="000000"/>
          <w:sz w:val="22"/>
          <w:szCs w:val="22"/>
        </w:rPr>
        <w:t>Permanent Address</w:t>
      </w:r>
      <w:r w:rsidR="0055595F" w:rsidRPr="001906DD">
        <w:rPr>
          <w:rFonts w:ascii="Cambria" w:hAnsi="Cambria"/>
          <w:color w:val="000000"/>
          <w:sz w:val="22"/>
          <w:szCs w:val="22"/>
        </w:rPr>
        <w:tab/>
      </w:r>
      <w:r w:rsidR="0055595F" w:rsidRPr="001906DD">
        <w:rPr>
          <w:rFonts w:ascii="Cambria" w:hAnsi="Cambria"/>
          <w:color w:val="000000"/>
          <w:sz w:val="22"/>
          <w:szCs w:val="22"/>
        </w:rPr>
        <w:tab/>
      </w:r>
      <w:r w:rsidR="00523252" w:rsidRPr="001906DD">
        <w:rPr>
          <w:rFonts w:ascii="Cambria" w:hAnsi="Cambria"/>
          <w:color w:val="000000"/>
          <w:sz w:val="22"/>
          <w:szCs w:val="22"/>
        </w:rPr>
        <w:t>:</w:t>
      </w:r>
      <w:r w:rsidR="00523252" w:rsidRPr="001906DD">
        <w:rPr>
          <w:rFonts w:ascii="Cambria" w:hAnsi="Cambria"/>
          <w:color w:val="000000"/>
          <w:sz w:val="22"/>
          <w:szCs w:val="22"/>
        </w:rPr>
        <w:tab/>
      </w:r>
      <w:r w:rsidR="0022592C" w:rsidRPr="001906DD">
        <w:rPr>
          <w:rFonts w:ascii="Cambria" w:hAnsi="Cambria"/>
          <w:bCs/>
          <w:color w:val="000000"/>
          <w:sz w:val="22"/>
          <w:szCs w:val="22"/>
        </w:rPr>
        <w:t>S/o Venkata Soma Sekhar</w:t>
      </w:r>
    </w:p>
    <w:p w:rsidR="0022592C" w:rsidRPr="001906DD" w:rsidRDefault="0022592C" w:rsidP="00523252">
      <w:pPr>
        <w:jc w:val="both"/>
        <w:rPr>
          <w:rFonts w:ascii="Cambria" w:hAnsi="Cambria"/>
          <w:sz w:val="22"/>
          <w:szCs w:val="22"/>
        </w:rPr>
      </w:pPr>
      <w:r w:rsidRPr="001906DD">
        <w:rPr>
          <w:rFonts w:ascii="Cambria" w:hAnsi="Cambria"/>
          <w:bCs/>
          <w:color w:val="000000"/>
          <w:sz w:val="22"/>
          <w:szCs w:val="22"/>
        </w:rPr>
        <w:t xml:space="preserve">                                </w:t>
      </w:r>
      <w:r w:rsidR="00971550" w:rsidRPr="001906DD">
        <w:rPr>
          <w:rFonts w:ascii="Cambria" w:hAnsi="Cambria"/>
          <w:bCs/>
          <w:color w:val="000000"/>
          <w:sz w:val="22"/>
          <w:szCs w:val="22"/>
        </w:rPr>
        <w:t xml:space="preserve">                            </w:t>
      </w:r>
      <w:r w:rsidR="001906DD">
        <w:rPr>
          <w:rFonts w:ascii="Cambria" w:hAnsi="Cambria"/>
          <w:bCs/>
          <w:color w:val="000000"/>
          <w:sz w:val="22"/>
          <w:szCs w:val="22"/>
        </w:rPr>
        <w:tab/>
      </w:r>
      <w:r w:rsidRPr="001906DD">
        <w:rPr>
          <w:rFonts w:ascii="Cambria" w:hAnsi="Cambria"/>
          <w:sz w:val="22"/>
          <w:szCs w:val="22"/>
        </w:rPr>
        <w:t>D no: 19/235-a,</w:t>
      </w:r>
    </w:p>
    <w:p w:rsidR="0022592C" w:rsidRPr="001906DD" w:rsidRDefault="0022592C" w:rsidP="0022592C">
      <w:pPr>
        <w:jc w:val="both"/>
        <w:rPr>
          <w:rFonts w:ascii="Cambria" w:hAnsi="Cambria"/>
          <w:sz w:val="22"/>
          <w:szCs w:val="22"/>
        </w:rPr>
      </w:pPr>
      <w:r w:rsidRPr="001906DD">
        <w:rPr>
          <w:rFonts w:ascii="Cambria" w:hAnsi="Cambria"/>
          <w:sz w:val="22"/>
          <w:szCs w:val="22"/>
        </w:rPr>
        <w:t xml:space="preserve">                                                            </w:t>
      </w:r>
      <w:r w:rsidR="001906DD">
        <w:rPr>
          <w:rFonts w:ascii="Cambria" w:hAnsi="Cambria"/>
          <w:sz w:val="22"/>
          <w:szCs w:val="22"/>
        </w:rPr>
        <w:tab/>
      </w:r>
      <w:proofErr w:type="spellStart"/>
      <w:r w:rsidRPr="001906DD">
        <w:rPr>
          <w:rFonts w:ascii="Cambria" w:hAnsi="Cambria"/>
          <w:sz w:val="22"/>
          <w:szCs w:val="22"/>
        </w:rPr>
        <w:t>Bethavolu</w:t>
      </w:r>
      <w:proofErr w:type="spellEnd"/>
      <w:r w:rsidR="001906DD">
        <w:rPr>
          <w:rFonts w:ascii="Cambria" w:hAnsi="Cambria"/>
          <w:sz w:val="22"/>
          <w:szCs w:val="22"/>
        </w:rPr>
        <w:t>,</w:t>
      </w:r>
    </w:p>
    <w:p w:rsidR="0022592C" w:rsidRPr="001906DD" w:rsidRDefault="0022592C" w:rsidP="0022592C">
      <w:pPr>
        <w:jc w:val="both"/>
        <w:rPr>
          <w:rFonts w:ascii="Cambria" w:hAnsi="Cambria"/>
          <w:sz w:val="22"/>
          <w:szCs w:val="22"/>
        </w:rPr>
      </w:pPr>
      <w:r w:rsidRPr="001906DD">
        <w:rPr>
          <w:rFonts w:ascii="Cambria" w:hAnsi="Cambria"/>
          <w:sz w:val="22"/>
          <w:szCs w:val="22"/>
        </w:rPr>
        <w:t xml:space="preserve">                                                           </w:t>
      </w:r>
      <w:r w:rsidR="001906DD">
        <w:rPr>
          <w:rFonts w:ascii="Cambria" w:hAnsi="Cambria"/>
          <w:sz w:val="22"/>
          <w:szCs w:val="22"/>
        </w:rPr>
        <w:tab/>
      </w:r>
      <w:r w:rsidR="001906DD">
        <w:rPr>
          <w:rFonts w:ascii="Cambria" w:hAnsi="Cambria"/>
          <w:sz w:val="22"/>
          <w:szCs w:val="22"/>
        </w:rPr>
        <w:tab/>
      </w:r>
      <w:r w:rsidRPr="001906DD">
        <w:rPr>
          <w:rFonts w:ascii="Cambria" w:hAnsi="Cambria"/>
          <w:sz w:val="22"/>
          <w:szCs w:val="22"/>
        </w:rPr>
        <w:t>Gudivada</w:t>
      </w:r>
      <w:r w:rsidR="001906DD">
        <w:rPr>
          <w:rFonts w:ascii="Cambria" w:hAnsi="Cambria"/>
          <w:sz w:val="22"/>
          <w:szCs w:val="22"/>
        </w:rPr>
        <w:t>.</w:t>
      </w:r>
    </w:p>
    <w:p w:rsidR="004024A2" w:rsidRPr="001906DD" w:rsidRDefault="0022592C" w:rsidP="0022592C">
      <w:pPr>
        <w:jc w:val="both"/>
        <w:rPr>
          <w:rFonts w:ascii="Cambria" w:hAnsi="Cambria"/>
          <w:sz w:val="22"/>
          <w:szCs w:val="22"/>
          <w:u w:val="single"/>
        </w:rPr>
      </w:pPr>
      <w:r w:rsidRPr="001906DD">
        <w:rPr>
          <w:rFonts w:ascii="Cambria" w:hAnsi="Cambria"/>
          <w:sz w:val="22"/>
          <w:szCs w:val="22"/>
        </w:rPr>
        <w:tab/>
      </w:r>
      <w:r w:rsidRPr="001906DD">
        <w:rPr>
          <w:rFonts w:ascii="Cambria" w:hAnsi="Cambria"/>
          <w:sz w:val="22"/>
          <w:szCs w:val="22"/>
        </w:rPr>
        <w:tab/>
        <w:t xml:space="preserve">             </w:t>
      </w:r>
    </w:p>
    <w:p w:rsidR="004024A2" w:rsidRPr="001906DD" w:rsidRDefault="004024A2" w:rsidP="00CE3502">
      <w:pPr>
        <w:pStyle w:val="Heading51"/>
        <w:rPr>
          <w:rFonts w:ascii="Cambria" w:hAnsi="Cambria"/>
          <w:b/>
          <w:bCs/>
          <w:sz w:val="24"/>
          <w:szCs w:val="24"/>
        </w:rPr>
      </w:pPr>
      <w:r w:rsidRPr="001906DD">
        <w:rPr>
          <w:rFonts w:ascii="Cambria" w:hAnsi="Cambria"/>
          <w:b/>
          <w:bCs/>
          <w:sz w:val="24"/>
          <w:szCs w:val="24"/>
        </w:rPr>
        <w:t>DECLARATION</w:t>
      </w:r>
    </w:p>
    <w:p w:rsidR="004024A2" w:rsidRPr="001906DD" w:rsidRDefault="004024A2">
      <w:pPr>
        <w:jc w:val="both"/>
        <w:rPr>
          <w:rFonts w:ascii="Cambria" w:eastAsia="Verdana" w:hAnsi="Cambria"/>
          <w:sz w:val="22"/>
          <w:szCs w:val="22"/>
        </w:rPr>
      </w:pPr>
    </w:p>
    <w:p w:rsidR="004024A2" w:rsidRPr="001906DD" w:rsidRDefault="004024A2">
      <w:pPr>
        <w:ind w:firstLine="720"/>
        <w:rPr>
          <w:rFonts w:ascii="Cambria" w:eastAsia="Verdana" w:hAnsi="Cambria"/>
          <w:sz w:val="22"/>
          <w:szCs w:val="22"/>
        </w:rPr>
      </w:pPr>
      <w:r w:rsidRPr="001906DD">
        <w:rPr>
          <w:rFonts w:ascii="Cambria" w:eastAsia="Verdana" w:hAnsi="Cambria"/>
          <w:sz w:val="22"/>
          <w:szCs w:val="22"/>
        </w:rPr>
        <w:t xml:space="preserve">I </w:t>
      </w:r>
      <w:r w:rsidR="00EE730E" w:rsidRPr="001906DD">
        <w:rPr>
          <w:rFonts w:ascii="Cambria" w:eastAsia="Verdana" w:hAnsi="Cambria"/>
          <w:sz w:val="22"/>
          <w:szCs w:val="22"/>
        </w:rPr>
        <w:t>hereby</w:t>
      </w:r>
      <w:r w:rsidRPr="001906DD">
        <w:rPr>
          <w:rFonts w:ascii="Cambria" w:eastAsia="Verdana" w:hAnsi="Cambria"/>
          <w:sz w:val="22"/>
          <w:szCs w:val="22"/>
        </w:rPr>
        <w:t xml:space="preserve"> declare that the information furnished above is true to the best of my knowledge.</w:t>
      </w:r>
    </w:p>
    <w:p w:rsidR="004024A2" w:rsidRPr="001906DD" w:rsidRDefault="004024A2">
      <w:pPr>
        <w:ind w:left="720"/>
        <w:rPr>
          <w:rFonts w:ascii="Cambria" w:eastAsia="Verdana" w:hAnsi="Cambria"/>
          <w:sz w:val="22"/>
          <w:szCs w:val="22"/>
        </w:rPr>
      </w:pPr>
      <w:r w:rsidRPr="001906DD">
        <w:rPr>
          <w:rFonts w:ascii="Cambria" w:eastAsia="Verdana" w:hAnsi="Cambria"/>
          <w:sz w:val="22"/>
          <w:szCs w:val="22"/>
        </w:rPr>
        <w:br/>
      </w:r>
    </w:p>
    <w:p w:rsidR="004024A2" w:rsidRPr="001906DD" w:rsidRDefault="004024A2">
      <w:pPr>
        <w:jc w:val="both"/>
        <w:rPr>
          <w:rFonts w:ascii="Cambria" w:eastAsia="Verdana" w:hAnsi="Cambria"/>
          <w:sz w:val="22"/>
          <w:szCs w:val="22"/>
        </w:rPr>
      </w:pPr>
      <w:r w:rsidRPr="001906DD">
        <w:rPr>
          <w:rFonts w:ascii="Cambria" w:eastAsia="Verdana" w:hAnsi="Cambria"/>
          <w:sz w:val="22"/>
          <w:szCs w:val="22"/>
        </w:rPr>
        <w:t>Place</w:t>
      </w:r>
      <w:r w:rsidRPr="001906DD">
        <w:rPr>
          <w:rFonts w:ascii="Cambria" w:eastAsia="Verdana" w:hAnsi="Cambria"/>
          <w:sz w:val="22"/>
          <w:szCs w:val="22"/>
        </w:rPr>
        <w:tab/>
        <w:t>:</w:t>
      </w:r>
    </w:p>
    <w:p w:rsidR="004024A2" w:rsidRPr="001906DD" w:rsidRDefault="004024A2">
      <w:pPr>
        <w:jc w:val="both"/>
        <w:rPr>
          <w:rFonts w:ascii="Cambria" w:eastAsia="Verdana" w:hAnsi="Cambria"/>
          <w:sz w:val="22"/>
          <w:szCs w:val="22"/>
        </w:rPr>
      </w:pPr>
    </w:p>
    <w:p w:rsidR="004024A2" w:rsidRPr="001906DD" w:rsidRDefault="000B4C81">
      <w:pPr>
        <w:jc w:val="both"/>
        <w:rPr>
          <w:rFonts w:ascii="Cambria" w:eastAsia="Verdana" w:hAnsi="Cambria"/>
          <w:b/>
          <w:sz w:val="22"/>
          <w:szCs w:val="22"/>
        </w:rPr>
      </w:pPr>
      <w:r w:rsidRPr="001906DD">
        <w:rPr>
          <w:rFonts w:ascii="Cambria" w:eastAsia="Verdana" w:hAnsi="Cambria"/>
          <w:sz w:val="22"/>
          <w:szCs w:val="22"/>
        </w:rPr>
        <w:t>Date</w:t>
      </w:r>
      <w:r w:rsidRPr="001906DD">
        <w:rPr>
          <w:rFonts w:ascii="Cambria" w:eastAsia="Verdana" w:hAnsi="Cambria"/>
          <w:sz w:val="22"/>
          <w:szCs w:val="22"/>
        </w:rPr>
        <w:tab/>
        <w:t>:</w:t>
      </w:r>
      <w:r w:rsidRPr="001906DD">
        <w:rPr>
          <w:rFonts w:ascii="Cambria" w:eastAsia="Verdana" w:hAnsi="Cambria"/>
          <w:sz w:val="22"/>
          <w:szCs w:val="22"/>
        </w:rPr>
        <w:tab/>
      </w:r>
      <w:r w:rsidRPr="001906DD">
        <w:rPr>
          <w:rFonts w:ascii="Cambria" w:eastAsia="Verdana" w:hAnsi="Cambria"/>
          <w:sz w:val="22"/>
          <w:szCs w:val="22"/>
        </w:rPr>
        <w:tab/>
      </w:r>
      <w:r w:rsidRPr="001906DD">
        <w:rPr>
          <w:rFonts w:ascii="Cambria" w:eastAsia="Verdana" w:hAnsi="Cambria"/>
          <w:sz w:val="22"/>
          <w:szCs w:val="22"/>
        </w:rPr>
        <w:tab/>
      </w:r>
      <w:r w:rsidRPr="001906DD">
        <w:rPr>
          <w:rFonts w:ascii="Cambria" w:eastAsia="Verdana" w:hAnsi="Cambria"/>
          <w:sz w:val="22"/>
          <w:szCs w:val="22"/>
        </w:rPr>
        <w:tab/>
      </w:r>
      <w:r w:rsidRPr="001906DD">
        <w:rPr>
          <w:rFonts w:ascii="Cambria" w:eastAsia="Verdana" w:hAnsi="Cambria"/>
          <w:sz w:val="22"/>
          <w:szCs w:val="22"/>
        </w:rPr>
        <w:tab/>
      </w:r>
      <w:r w:rsidRPr="001906DD">
        <w:rPr>
          <w:rFonts w:ascii="Cambria" w:eastAsia="Verdana" w:hAnsi="Cambria"/>
          <w:sz w:val="22"/>
          <w:szCs w:val="22"/>
        </w:rPr>
        <w:tab/>
      </w:r>
      <w:r w:rsidRPr="001906DD">
        <w:rPr>
          <w:rFonts w:ascii="Cambria" w:eastAsia="Verdana" w:hAnsi="Cambria"/>
          <w:sz w:val="22"/>
          <w:szCs w:val="22"/>
        </w:rPr>
        <w:tab/>
      </w:r>
      <w:r w:rsidRPr="001906DD">
        <w:rPr>
          <w:rFonts w:ascii="Cambria" w:eastAsia="Verdana" w:hAnsi="Cambria"/>
          <w:sz w:val="22"/>
          <w:szCs w:val="22"/>
        </w:rPr>
        <w:tab/>
      </w:r>
      <w:r w:rsidRPr="001906DD">
        <w:rPr>
          <w:rFonts w:ascii="Cambria" w:eastAsia="Verdana" w:hAnsi="Cambria"/>
          <w:sz w:val="22"/>
          <w:szCs w:val="22"/>
        </w:rPr>
        <w:tab/>
      </w:r>
      <w:r w:rsidRPr="001906DD">
        <w:rPr>
          <w:rFonts w:ascii="Cambria" w:eastAsia="Verdana" w:hAnsi="Cambria"/>
          <w:b/>
          <w:sz w:val="22"/>
          <w:szCs w:val="22"/>
        </w:rPr>
        <w:t>(</w:t>
      </w:r>
      <w:r w:rsidR="001B24C9" w:rsidRPr="001906DD">
        <w:rPr>
          <w:rFonts w:ascii="Cambria" w:eastAsia="Verdana" w:hAnsi="Cambria"/>
          <w:b/>
          <w:sz w:val="22"/>
          <w:szCs w:val="22"/>
        </w:rPr>
        <w:t>P.</w:t>
      </w:r>
      <w:proofErr w:type="gramStart"/>
      <w:r w:rsidR="001B24C9" w:rsidRPr="001906DD">
        <w:rPr>
          <w:rFonts w:ascii="Cambria" w:eastAsia="Verdana" w:hAnsi="Cambria"/>
          <w:b/>
          <w:sz w:val="22"/>
          <w:szCs w:val="22"/>
        </w:rPr>
        <w:t>V.SAITEJA</w:t>
      </w:r>
      <w:proofErr w:type="gramEnd"/>
      <w:r w:rsidRPr="001906DD">
        <w:rPr>
          <w:rFonts w:ascii="Cambria" w:eastAsia="Verdana" w:hAnsi="Cambria"/>
          <w:b/>
          <w:sz w:val="22"/>
          <w:szCs w:val="22"/>
        </w:rPr>
        <w:t>)</w:t>
      </w:r>
    </w:p>
    <w:sectPr w:rsidR="004024A2" w:rsidRPr="001906DD" w:rsidSect="005A271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5" w:h="16837"/>
      <w:pgMar w:top="810" w:right="1289" w:bottom="851" w:left="172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1290" w:rsidRDefault="00D21290" w:rsidP="00C91C3B">
      <w:r>
        <w:separator/>
      </w:r>
    </w:p>
  </w:endnote>
  <w:endnote w:type="continuationSeparator" w:id="0">
    <w:p w:rsidR="00D21290" w:rsidRDefault="00D21290" w:rsidP="00C91C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utami">
    <w:altName w:val="Gautami"/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5183" w:rsidRDefault="006751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5183" w:rsidRDefault="0067518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5183" w:rsidRDefault="006751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1290" w:rsidRDefault="00D21290" w:rsidP="00C91C3B">
      <w:r>
        <w:separator/>
      </w:r>
    </w:p>
  </w:footnote>
  <w:footnote w:type="continuationSeparator" w:id="0">
    <w:p w:rsidR="00D21290" w:rsidRDefault="00D21290" w:rsidP="00C91C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5183" w:rsidRDefault="0067518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5183" w:rsidRDefault="0067518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5183" w:rsidRDefault="0067518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RTF_Num 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</w:rPr>
    </w:lvl>
  </w:abstractNum>
  <w:abstractNum w:abstractNumId="1" w15:restartNumberingAfterBreak="0">
    <w:nsid w:val="00000002"/>
    <w:multiLevelType w:val="multilevel"/>
    <w:tmpl w:val="00000002"/>
    <w:name w:val="RTF_Num 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002B18B8"/>
    <w:multiLevelType w:val="hybridMultilevel"/>
    <w:tmpl w:val="EAC06C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095991"/>
    <w:multiLevelType w:val="hybridMultilevel"/>
    <w:tmpl w:val="C57A4B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E1526B"/>
    <w:multiLevelType w:val="hybridMultilevel"/>
    <w:tmpl w:val="39529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E269F8"/>
    <w:multiLevelType w:val="hybridMultilevel"/>
    <w:tmpl w:val="33023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E4799B"/>
    <w:multiLevelType w:val="hybridMultilevel"/>
    <w:tmpl w:val="E9C4A5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E62CD3"/>
    <w:multiLevelType w:val="hybridMultilevel"/>
    <w:tmpl w:val="9028C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B24A4A"/>
    <w:multiLevelType w:val="hybridMultilevel"/>
    <w:tmpl w:val="9AB0B7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5E43A6"/>
    <w:multiLevelType w:val="hybridMultilevel"/>
    <w:tmpl w:val="9508D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F43443"/>
    <w:multiLevelType w:val="hybridMultilevel"/>
    <w:tmpl w:val="4A7C03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384AD2"/>
    <w:multiLevelType w:val="hybridMultilevel"/>
    <w:tmpl w:val="584241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4965854"/>
    <w:multiLevelType w:val="hybridMultilevel"/>
    <w:tmpl w:val="748ECAB0"/>
    <w:lvl w:ilvl="0" w:tplc="04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4" w15:restartNumberingAfterBreak="0">
    <w:nsid w:val="55444958"/>
    <w:multiLevelType w:val="hybridMultilevel"/>
    <w:tmpl w:val="CCA66F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0C429B"/>
    <w:multiLevelType w:val="hybridMultilevel"/>
    <w:tmpl w:val="D4B0E80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7467047"/>
    <w:multiLevelType w:val="multilevel"/>
    <w:tmpl w:val="6AC6B46A"/>
    <w:lvl w:ilvl="0">
      <w:start w:val="1"/>
      <w:numFmt w:val="decimal"/>
      <w:lvlText w:val="%1.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7" w15:restartNumberingAfterBreak="0">
    <w:nsid w:val="580875D6"/>
    <w:multiLevelType w:val="hybridMultilevel"/>
    <w:tmpl w:val="EC749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DD015D"/>
    <w:multiLevelType w:val="hybridMultilevel"/>
    <w:tmpl w:val="D68EB3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630C35"/>
    <w:multiLevelType w:val="multilevel"/>
    <w:tmpl w:val="EDF6AE8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20" w15:restartNumberingAfterBreak="0">
    <w:nsid w:val="6BC82043"/>
    <w:multiLevelType w:val="hybridMultilevel"/>
    <w:tmpl w:val="CC2C6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9"/>
  </w:num>
  <w:num w:numId="5">
    <w:abstractNumId w:val="6"/>
  </w:num>
  <w:num w:numId="6">
    <w:abstractNumId w:val="20"/>
  </w:num>
  <w:num w:numId="7">
    <w:abstractNumId w:val="10"/>
  </w:num>
  <w:num w:numId="8">
    <w:abstractNumId w:val="8"/>
  </w:num>
  <w:num w:numId="9">
    <w:abstractNumId w:val="17"/>
  </w:num>
  <w:num w:numId="10">
    <w:abstractNumId w:val="7"/>
  </w:num>
  <w:num w:numId="11">
    <w:abstractNumId w:val="11"/>
  </w:num>
  <w:num w:numId="12">
    <w:abstractNumId w:val="4"/>
  </w:num>
  <w:num w:numId="13">
    <w:abstractNumId w:val="16"/>
  </w:num>
  <w:num w:numId="14">
    <w:abstractNumId w:val="14"/>
  </w:num>
  <w:num w:numId="15">
    <w:abstractNumId w:val="12"/>
  </w:num>
  <w:num w:numId="16">
    <w:abstractNumId w:val="3"/>
  </w:num>
  <w:num w:numId="17">
    <w:abstractNumId w:val="5"/>
  </w:num>
  <w:num w:numId="18">
    <w:abstractNumId w:val="13"/>
  </w:num>
  <w:num w:numId="19">
    <w:abstractNumId w:val="19"/>
  </w:num>
  <w:num w:numId="20">
    <w:abstractNumId w:val="15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95F"/>
    <w:rsid w:val="0003422A"/>
    <w:rsid w:val="000B4C81"/>
    <w:rsid w:val="000B6A56"/>
    <w:rsid w:val="00162784"/>
    <w:rsid w:val="001811A7"/>
    <w:rsid w:val="001906DD"/>
    <w:rsid w:val="001B24C9"/>
    <w:rsid w:val="001B48C8"/>
    <w:rsid w:val="0022592C"/>
    <w:rsid w:val="00267A5A"/>
    <w:rsid w:val="002A7683"/>
    <w:rsid w:val="002F4356"/>
    <w:rsid w:val="00311E66"/>
    <w:rsid w:val="003A199D"/>
    <w:rsid w:val="004024A2"/>
    <w:rsid w:val="00434DFB"/>
    <w:rsid w:val="0045727D"/>
    <w:rsid w:val="00504787"/>
    <w:rsid w:val="0051490E"/>
    <w:rsid w:val="00523252"/>
    <w:rsid w:val="0055595F"/>
    <w:rsid w:val="005A0508"/>
    <w:rsid w:val="005A271E"/>
    <w:rsid w:val="005A61AB"/>
    <w:rsid w:val="005B322F"/>
    <w:rsid w:val="005E61DA"/>
    <w:rsid w:val="006001D3"/>
    <w:rsid w:val="00600E76"/>
    <w:rsid w:val="006020F5"/>
    <w:rsid w:val="00603EF6"/>
    <w:rsid w:val="00675183"/>
    <w:rsid w:val="006F2985"/>
    <w:rsid w:val="007C2677"/>
    <w:rsid w:val="00813F78"/>
    <w:rsid w:val="008C1564"/>
    <w:rsid w:val="00971550"/>
    <w:rsid w:val="009B6491"/>
    <w:rsid w:val="00A1136D"/>
    <w:rsid w:val="00A26E7F"/>
    <w:rsid w:val="00A5132E"/>
    <w:rsid w:val="00A67BD4"/>
    <w:rsid w:val="00A821EA"/>
    <w:rsid w:val="00AE2F4C"/>
    <w:rsid w:val="00B16EA0"/>
    <w:rsid w:val="00B87BEB"/>
    <w:rsid w:val="00BB2921"/>
    <w:rsid w:val="00BB6AD0"/>
    <w:rsid w:val="00BE2D37"/>
    <w:rsid w:val="00C414A8"/>
    <w:rsid w:val="00C73BB4"/>
    <w:rsid w:val="00C91C3B"/>
    <w:rsid w:val="00C92D75"/>
    <w:rsid w:val="00CE3502"/>
    <w:rsid w:val="00CF39FC"/>
    <w:rsid w:val="00D06541"/>
    <w:rsid w:val="00D21290"/>
    <w:rsid w:val="00D2254F"/>
    <w:rsid w:val="00D37C82"/>
    <w:rsid w:val="00DE5718"/>
    <w:rsid w:val="00ED2615"/>
    <w:rsid w:val="00EE730E"/>
    <w:rsid w:val="00F20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E7A7048"/>
  <w15:chartTrackingRefBased/>
  <w15:docId w15:val="{6722B537-8823-9F4E-AA9A-474A0A269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uppressAutoHyphens/>
      <w:autoSpaceDE w:val="0"/>
    </w:pPr>
    <w:rPr>
      <w:lang w:val="en-US" w:eastAsia="en-US" w:bidi="en-US"/>
    </w:rPr>
  </w:style>
  <w:style w:type="paragraph" w:styleId="Heading1">
    <w:name w:val="heading 1"/>
    <w:basedOn w:val="Normal"/>
    <w:next w:val="Normal"/>
    <w:link w:val="Heading1Char"/>
    <w:qFormat/>
    <w:rsid w:val="000B6A56"/>
    <w:pPr>
      <w:keepNext/>
      <w:widowControl/>
      <w:suppressAutoHyphens w:val="0"/>
      <w:autoSpaceDE/>
      <w:ind w:left="720" w:hanging="720"/>
      <w:jc w:val="both"/>
      <w:outlineLvl w:val="0"/>
    </w:pPr>
    <w:rPr>
      <w:rFonts w:cs="Gautami"/>
      <w:b/>
      <w:sz w:val="22"/>
      <w:szCs w:val="22"/>
      <w:lang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TFNum21">
    <w:name w:val="RTF_Num 2 1"/>
    <w:rPr>
      <w:rFonts w:ascii="Symbol" w:eastAsia="Symbol" w:hAnsi="Symbol" w:cs="Symbol"/>
    </w:rPr>
  </w:style>
  <w:style w:type="character" w:customStyle="1" w:styleId="RTFNum31">
    <w:name w:val="RTF_Num 3 1"/>
    <w:rPr>
      <w:rFonts w:ascii="Symbol" w:eastAsia="Symbol" w:hAnsi="Symbol" w:cs="Symbol"/>
    </w:rPr>
  </w:style>
  <w:style w:type="character" w:customStyle="1" w:styleId="RTFNum32">
    <w:name w:val="RTF_Num 3 2"/>
    <w:rPr>
      <w:rFonts w:ascii="Courier New" w:eastAsia="Courier New" w:hAnsi="Courier New" w:cs="Courier New"/>
    </w:rPr>
  </w:style>
  <w:style w:type="character" w:customStyle="1" w:styleId="RTFNum33">
    <w:name w:val="RTF_Num 3 3"/>
    <w:rPr>
      <w:rFonts w:ascii="Wingdings" w:eastAsia="Wingdings" w:hAnsi="Wingdings" w:cs="Wingdings"/>
    </w:rPr>
  </w:style>
  <w:style w:type="character" w:customStyle="1" w:styleId="RTFNum34">
    <w:name w:val="RTF_Num 3 4"/>
    <w:rPr>
      <w:rFonts w:ascii="Symbol" w:eastAsia="Symbol" w:hAnsi="Symbol" w:cs="Symbol"/>
    </w:rPr>
  </w:style>
  <w:style w:type="character" w:customStyle="1" w:styleId="RTFNum35">
    <w:name w:val="RTF_Num 3 5"/>
    <w:rPr>
      <w:rFonts w:ascii="Courier New" w:eastAsia="Courier New" w:hAnsi="Courier New" w:cs="Courier New"/>
    </w:rPr>
  </w:style>
  <w:style w:type="character" w:customStyle="1" w:styleId="RTFNum36">
    <w:name w:val="RTF_Num 3 6"/>
    <w:rPr>
      <w:rFonts w:ascii="Wingdings" w:eastAsia="Wingdings" w:hAnsi="Wingdings" w:cs="Wingdings"/>
    </w:rPr>
  </w:style>
  <w:style w:type="character" w:customStyle="1" w:styleId="RTFNum37">
    <w:name w:val="RTF_Num 3 7"/>
    <w:rPr>
      <w:rFonts w:ascii="Symbol" w:eastAsia="Symbol" w:hAnsi="Symbol" w:cs="Symbol"/>
    </w:rPr>
  </w:style>
  <w:style w:type="character" w:customStyle="1" w:styleId="RTFNum38">
    <w:name w:val="RTF_Num 3 8"/>
    <w:rPr>
      <w:rFonts w:ascii="Courier New" w:eastAsia="Courier New" w:hAnsi="Courier New" w:cs="Courier New"/>
    </w:rPr>
  </w:style>
  <w:style w:type="character" w:customStyle="1" w:styleId="RTFNum39">
    <w:name w:val="RTF_Num 3 9"/>
    <w:rPr>
      <w:rFonts w:ascii="Wingdings" w:eastAsia="Wingdings" w:hAnsi="Wingdings" w:cs="Wingdings"/>
    </w:rPr>
  </w:style>
  <w:style w:type="character" w:customStyle="1" w:styleId="RTFNum41">
    <w:name w:val="RTF_Num 4 1"/>
    <w:rPr>
      <w:rFonts w:ascii="Symbol" w:eastAsia="Symbol" w:hAnsi="Symbol" w:cs="Symbol"/>
    </w:rPr>
  </w:style>
  <w:style w:type="character" w:customStyle="1" w:styleId="RTFNum42">
    <w:name w:val="RTF_Num 4 2"/>
    <w:rPr>
      <w:rFonts w:ascii="Courier New" w:eastAsia="Courier New" w:hAnsi="Courier New" w:cs="Courier New"/>
    </w:rPr>
  </w:style>
  <w:style w:type="character" w:customStyle="1" w:styleId="RTFNum43">
    <w:name w:val="RTF_Num 4 3"/>
    <w:rPr>
      <w:rFonts w:ascii="Wingdings" w:eastAsia="Wingdings" w:hAnsi="Wingdings" w:cs="Wingdings"/>
    </w:rPr>
  </w:style>
  <w:style w:type="character" w:customStyle="1" w:styleId="RTFNum44">
    <w:name w:val="RTF_Num 4 4"/>
    <w:rPr>
      <w:rFonts w:ascii="Symbol" w:eastAsia="Symbol" w:hAnsi="Symbol" w:cs="Symbol"/>
    </w:rPr>
  </w:style>
  <w:style w:type="character" w:customStyle="1" w:styleId="RTFNum45">
    <w:name w:val="RTF_Num 4 5"/>
    <w:rPr>
      <w:rFonts w:ascii="Courier New" w:eastAsia="Courier New" w:hAnsi="Courier New" w:cs="Courier New"/>
    </w:rPr>
  </w:style>
  <w:style w:type="character" w:customStyle="1" w:styleId="RTFNum46">
    <w:name w:val="RTF_Num 4 6"/>
    <w:rPr>
      <w:rFonts w:ascii="Wingdings" w:eastAsia="Wingdings" w:hAnsi="Wingdings" w:cs="Wingdings"/>
    </w:rPr>
  </w:style>
  <w:style w:type="character" w:customStyle="1" w:styleId="RTFNum47">
    <w:name w:val="RTF_Num 4 7"/>
    <w:rPr>
      <w:rFonts w:ascii="Symbol" w:eastAsia="Symbol" w:hAnsi="Symbol" w:cs="Symbol"/>
    </w:rPr>
  </w:style>
  <w:style w:type="character" w:customStyle="1" w:styleId="RTFNum48">
    <w:name w:val="RTF_Num 4 8"/>
    <w:rPr>
      <w:rFonts w:ascii="Courier New" w:eastAsia="Courier New" w:hAnsi="Courier New" w:cs="Courier New"/>
    </w:rPr>
  </w:style>
  <w:style w:type="character" w:customStyle="1" w:styleId="RTFNum49">
    <w:name w:val="RTF_Num 4 9"/>
    <w:rPr>
      <w:rFonts w:ascii="Wingdings" w:eastAsia="Wingdings" w:hAnsi="Wingdings" w:cs="Wingdings"/>
    </w:rPr>
  </w:style>
  <w:style w:type="character" w:customStyle="1" w:styleId="RTFNum51">
    <w:name w:val="RTF_Num 5 1"/>
    <w:rPr>
      <w:rFonts w:ascii="Symbol" w:eastAsia="Symbol" w:hAnsi="Symbol" w:cs="Symbol"/>
    </w:rPr>
  </w:style>
  <w:style w:type="character" w:customStyle="1" w:styleId="RTFNum52">
    <w:name w:val="RTF_Num 5 2"/>
    <w:rPr>
      <w:rFonts w:ascii="Courier New" w:eastAsia="Courier New" w:hAnsi="Courier New" w:cs="Courier New"/>
    </w:rPr>
  </w:style>
  <w:style w:type="character" w:customStyle="1" w:styleId="RTFNum53">
    <w:name w:val="RTF_Num 5 3"/>
    <w:rPr>
      <w:rFonts w:ascii="Wingdings" w:eastAsia="Wingdings" w:hAnsi="Wingdings" w:cs="Wingdings"/>
    </w:rPr>
  </w:style>
  <w:style w:type="character" w:customStyle="1" w:styleId="RTFNum54">
    <w:name w:val="RTF_Num 5 4"/>
    <w:rPr>
      <w:rFonts w:ascii="Symbol" w:eastAsia="Symbol" w:hAnsi="Symbol" w:cs="Symbol"/>
    </w:rPr>
  </w:style>
  <w:style w:type="character" w:customStyle="1" w:styleId="RTFNum55">
    <w:name w:val="RTF_Num 5 5"/>
    <w:rPr>
      <w:rFonts w:ascii="Courier New" w:eastAsia="Courier New" w:hAnsi="Courier New" w:cs="Courier New"/>
    </w:rPr>
  </w:style>
  <w:style w:type="character" w:customStyle="1" w:styleId="RTFNum56">
    <w:name w:val="RTF_Num 5 6"/>
    <w:rPr>
      <w:rFonts w:ascii="Wingdings" w:eastAsia="Wingdings" w:hAnsi="Wingdings" w:cs="Wingdings"/>
    </w:rPr>
  </w:style>
  <w:style w:type="character" w:customStyle="1" w:styleId="RTFNum57">
    <w:name w:val="RTF_Num 5 7"/>
    <w:rPr>
      <w:rFonts w:ascii="Symbol" w:eastAsia="Symbol" w:hAnsi="Symbol" w:cs="Symbol"/>
    </w:rPr>
  </w:style>
  <w:style w:type="character" w:customStyle="1" w:styleId="RTFNum58">
    <w:name w:val="RTF_Num 5 8"/>
    <w:rPr>
      <w:rFonts w:ascii="Courier New" w:eastAsia="Courier New" w:hAnsi="Courier New" w:cs="Courier New"/>
    </w:rPr>
  </w:style>
  <w:style w:type="character" w:customStyle="1" w:styleId="RTFNum59">
    <w:name w:val="RTF_Num 5 9"/>
    <w:rPr>
      <w:rFonts w:ascii="Wingdings" w:eastAsia="Wingdings" w:hAnsi="Wingdings" w:cs="Wingdings"/>
    </w:rPr>
  </w:style>
  <w:style w:type="character" w:customStyle="1" w:styleId="RTFNum61">
    <w:name w:val="RTF_Num 6 1"/>
    <w:rPr>
      <w:rFonts w:ascii="Wingdings" w:eastAsia="Wingdings" w:hAnsi="Wingdings" w:cs="Wingdings"/>
    </w:rPr>
  </w:style>
  <w:style w:type="character" w:customStyle="1" w:styleId="RTFNum71">
    <w:name w:val="RTF_Num 7 1"/>
    <w:rPr>
      <w:rFonts w:ascii="Symbol" w:eastAsia="Symbol" w:hAnsi="Symbol" w:cs="Symbol"/>
    </w:rPr>
  </w:style>
  <w:style w:type="character" w:customStyle="1" w:styleId="RTFNum72">
    <w:name w:val="RTF_Num 7 2"/>
    <w:rPr>
      <w:rFonts w:ascii="Courier New" w:eastAsia="Courier New" w:hAnsi="Courier New" w:cs="Courier New"/>
    </w:rPr>
  </w:style>
  <w:style w:type="character" w:customStyle="1" w:styleId="RTFNum73">
    <w:name w:val="RTF_Num 7 3"/>
    <w:rPr>
      <w:rFonts w:ascii="Wingdings" w:eastAsia="Wingdings" w:hAnsi="Wingdings" w:cs="Wingdings"/>
    </w:rPr>
  </w:style>
  <w:style w:type="character" w:customStyle="1" w:styleId="RTFNum74">
    <w:name w:val="RTF_Num 7 4"/>
    <w:rPr>
      <w:rFonts w:ascii="Symbol" w:eastAsia="Symbol" w:hAnsi="Symbol" w:cs="Symbol"/>
    </w:rPr>
  </w:style>
  <w:style w:type="character" w:customStyle="1" w:styleId="RTFNum75">
    <w:name w:val="RTF_Num 7 5"/>
    <w:rPr>
      <w:rFonts w:ascii="Courier New" w:eastAsia="Courier New" w:hAnsi="Courier New" w:cs="Courier New"/>
    </w:rPr>
  </w:style>
  <w:style w:type="character" w:customStyle="1" w:styleId="RTFNum76">
    <w:name w:val="RTF_Num 7 6"/>
    <w:rPr>
      <w:rFonts w:ascii="Wingdings" w:eastAsia="Wingdings" w:hAnsi="Wingdings" w:cs="Wingdings"/>
    </w:rPr>
  </w:style>
  <w:style w:type="character" w:customStyle="1" w:styleId="RTFNum77">
    <w:name w:val="RTF_Num 7 7"/>
    <w:rPr>
      <w:rFonts w:ascii="Symbol" w:eastAsia="Symbol" w:hAnsi="Symbol" w:cs="Symbol"/>
    </w:rPr>
  </w:style>
  <w:style w:type="character" w:customStyle="1" w:styleId="RTFNum78">
    <w:name w:val="RTF_Num 7 8"/>
    <w:rPr>
      <w:rFonts w:ascii="Courier New" w:eastAsia="Courier New" w:hAnsi="Courier New" w:cs="Courier New"/>
    </w:rPr>
  </w:style>
  <w:style w:type="character" w:customStyle="1" w:styleId="RTFNum79">
    <w:name w:val="RTF_Num 7 9"/>
    <w:rPr>
      <w:rFonts w:ascii="Wingdings" w:eastAsia="Wingdings" w:hAnsi="Wingdings" w:cs="Wingdings"/>
    </w:rPr>
  </w:style>
  <w:style w:type="character" w:customStyle="1" w:styleId="RTFNum81">
    <w:name w:val="RTF_Num 8 1"/>
    <w:rPr>
      <w:rFonts w:ascii="Symbol" w:eastAsia="Symbol" w:hAnsi="Symbol" w:cs="Symbol"/>
    </w:rPr>
  </w:style>
  <w:style w:type="character" w:customStyle="1" w:styleId="RTFNum82">
    <w:name w:val="RTF_Num 8 2"/>
    <w:rPr>
      <w:rFonts w:ascii="Courier New" w:eastAsia="Courier New" w:hAnsi="Courier New" w:cs="Courier New"/>
    </w:rPr>
  </w:style>
  <w:style w:type="character" w:customStyle="1" w:styleId="RTFNum83">
    <w:name w:val="RTF_Num 8 3"/>
    <w:rPr>
      <w:rFonts w:ascii="Wingdings" w:eastAsia="Wingdings" w:hAnsi="Wingdings" w:cs="Wingdings"/>
    </w:rPr>
  </w:style>
  <w:style w:type="character" w:customStyle="1" w:styleId="RTFNum84">
    <w:name w:val="RTF_Num 8 4"/>
    <w:rPr>
      <w:rFonts w:ascii="Symbol" w:eastAsia="Symbol" w:hAnsi="Symbol" w:cs="Symbol"/>
    </w:rPr>
  </w:style>
  <w:style w:type="character" w:customStyle="1" w:styleId="RTFNum85">
    <w:name w:val="RTF_Num 8 5"/>
    <w:rPr>
      <w:rFonts w:ascii="Courier New" w:eastAsia="Courier New" w:hAnsi="Courier New" w:cs="Courier New"/>
    </w:rPr>
  </w:style>
  <w:style w:type="character" w:customStyle="1" w:styleId="RTFNum86">
    <w:name w:val="RTF_Num 8 6"/>
    <w:rPr>
      <w:rFonts w:ascii="Wingdings" w:eastAsia="Wingdings" w:hAnsi="Wingdings" w:cs="Wingdings"/>
    </w:rPr>
  </w:style>
  <w:style w:type="character" w:customStyle="1" w:styleId="RTFNum87">
    <w:name w:val="RTF_Num 8 7"/>
    <w:rPr>
      <w:rFonts w:ascii="Symbol" w:eastAsia="Symbol" w:hAnsi="Symbol" w:cs="Symbol"/>
    </w:rPr>
  </w:style>
  <w:style w:type="character" w:customStyle="1" w:styleId="RTFNum88">
    <w:name w:val="RTF_Num 8 8"/>
    <w:rPr>
      <w:rFonts w:ascii="Courier New" w:eastAsia="Courier New" w:hAnsi="Courier New" w:cs="Courier New"/>
    </w:rPr>
  </w:style>
  <w:style w:type="character" w:customStyle="1" w:styleId="RTFNum89">
    <w:name w:val="RTF_Num 8 9"/>
    <w:rPr>
      <w:rFonts w:ascii="Wingdings" w:eastAsia="Wingdings" w:hAnsi="Wingdings" w:cs="Wingdings"/>
    </w:rPr>
  </w:style>
  <w:style w:type="character" w:customStyle="1" w:styleId="RTFNum91">
    <w:name w:val="RTF_Num 9 1"/>
    <w:rPr>
      <w:rFonts w:ascii="Symbol" w:eastAsia="Symbol" w:hAnsi="Symbol" w:cs="Symbol"/>
    </w:rPr>
  </w:style>
  <w:style w:type="character" w:customStyle="1" w:styleId="RTFNum92">
    <w:name w:val="RTF_Num 9 2"/>
    <w:rPr>
      <w:rFonts w:ascii="Courier New" w:eastAsia="Courier New" w:hAnsi="Courier New" w:cs="Courier New"/>
    </w:rPr>
  </w:style>
  <w:style w:type="character" w:customStyle="1" w:styleId="RTFNum93">
    <w:name w:val="RTF_Num 9 3"/>
    <w:rPr>
      <w:rFonts w:ascii="Wingdings" w:eastAsia="Wingdings" w:hAnsi="Wingdings" w:cs="Wingdings"/>
    </w:rPr>
  </w:style>
  <w:style w:type="character" w:customStyle="1" w:styleId="RTFNum94">
    <w:name w:val="RTF_Num 9 4"/>
    <w:rPr>
      <w:rFonts w:ascii="Symbol" w:eastAsia="Symbol" w:hAnsi="Symbol" w:cs="Symbol"/>
    </w:rPr>
  </w:style>
  <w:style w:type="character" w:customStyle="1" w:styleId="RTFNum95">
    <w:name w:val="RTF_Num 9 5"/>
    <w:rPr>
      <w:rFonts w:ascii="Courier New" w:eastAsia="Courier New" w:hAnsi="Courier New" w:cs="Courier New"/>
    </w:rPr>
  </w:style>
  <w:style w:type="character" w:customStyle="1" w:styleId="RTFNum96">
    <w:name w:val="RTF_Num 9 6"/>
    <w:rPr>
      <w:rFonts w:ascii="Wingdings" w:eastAsia="Wingdings" w:hAnsi="Wingdings" w:cs="Wingdings"/>
    </w:rPr>
  </w:style>
  <w:style w:type="character" w:customStyle="1" w:styleId="RTFNum97">
    <w:name w:val="RTF_Num 9 7"/>
    <w:rPr>
      <w:rFonts w:ascii="Symbol" w:eastAsia="Symbol" w:hAnsi="Symbol" w:cs="Symbol"/>
    </w:rPr>
  </w:style>
  <w:style w:type="character" w:customStyle="1" w:styleId="RTFNum98">
    <w:name w:val="RTF_Num 9 8"/>
    <w:rPr>
      <w:rFonts w:ascii="Courier New" w:eastAsia="Courier New" w:hAnsi="Courier New" w:cs="Courier New"/>
    </w:rPr>
  </w:style>
  <w:style w:type="character" w:customStyle="1" w:styleId="RTFNum99">
    <w:name w:val="RTF_Num 9 9"/>
    <w:rPr>
      <w:rFonts w:ascii="Wingdings" w:eastAsia="Wingdings" w:hAnsi="Wingdings" w:cs="Wingdings"/>
    </w:rPr>
  </w:style>
  <w:style w:type="character" w:customStyle="1" w:styleId="RTFNum101">
    <w:name w:val="RTF_Num 10 1"/>
    <w:rPr>
      <w:rFonts w:ascii="Wingdings" w:eastAsia="Wingdings" w:hAnsi="Wingdings" w:cs="Wingdings"/>
    </w:rPr>
  </w:style>
  <w:style w:type="character" w:customStyle="1" w:styleId="RTFNum111">
    <w:name w:val="RTF_Num 11 1"/>
  </w:style>
  <w:style w:type="character" w:customStyle="1" w:styleId="RTFNum112">
    <w:name w:val="RTF_Num 11 2"/>
  </w:style>
  <w:style w:type="character" w:customStyle="1" w:styleId="RTFNum113">
    <w:name w:val="RTF_Num 11 3"/>
  </w:style>
  <w:style w:type="character" w:customStyle="1" w:styleId="RTFNum114">
    <w:name w:val="RTF_Num 11 4"/>
  </w:style>
  <w:style w:type="character" w:customStyle="1" w:styleId="RTFNum115">
    <w:name w:val="RTF_Num 11 5"/>
  </w:style>
  <w:style w:type="character" w:customStyle="1" w:styleId="RTFNum116">
    <w:name w:val="RTF_Num 11 6"/>
  </w:style>
  <w:style w:type="character" w:customStyle="1" w:styleId="RTFNum117">
    <w:name w:val="RTF_Num 11 7"/>
  </w:style>
  <w:style w:type="character" w:customStyle="1" w:styleId="RTFNum118">
    <w:name w:val="RTF_Num 11 8"/>
  </w:style>
  <w:style w:type="character" w:customStyle="1" w:styleId="RTFNum119">
    <w:name w:val="RTF_Num 11 9"/>
  </w:style>
  <w:style w:type="character" w:customStyle="1" w:styleId="RTFNum121">
    <w:name w:val="RTF_Num 12 1"/>
    <w:rPr>
      <w:rFonts w:ascii="Symbol" w:eastAsia="Symbol" w:hAnsi="Symbol" w:cs="Symbol"/>
    </w:rPr>
  </w:style>
  <w:style w:type="character" w:customStyle="1" w:styleId="RTFNum122">
    <w:name w:val="RTF_Num 12 2"/>
    <w:rPr>
      <w:rFonts w:ascii="Courier New" w:eastAsia="Courier New" w:hAnsi="Courier New" w:cs="Courier New"/>
    </w:rPr>
  </w:style>
  <w:style w:type="character" w:customStyle="1" w:styleId="RTFNum123">
    <w:name w:val="RTF_Num 12 3"/>
    <w:rPr>
      <w:rFonts w:ascii="Wingdings" w:eastAsia="Wingdings" w:hAnsi="Wingdings" w:cs="Wingdings"/>
    </w:rPr>
  </w:style>
  <w:style w:type="character" w:customStyle="1" w:styleId="RTFNum124">
    <w:name w:val="RTF_Num 12 4"/>
    <w:rPr>
      <w:rFonts w:ascii="Symbol" w:eastAsia="Symbol" w:hAnsi="Symbol" w:cs="Symbol"/>
    </w:rPr>
  </w:style>
  <w:style w:type="character" w:customStyle="1" w:styleId="RTFNum125">
    <w:name w:val="RTF_Num 12 5"/>
    <w:rPr>
      <w:rFonts w:ascii="Courier New" w:eastAsia="Courier New" w:hAnsi="Courier New" w:cs="Courier New"/>
    </w:rPr>
  </w:style>
  <w:style w:type="character" w:customStyle="1" w:styleId="RTFNum126">
    <w:name w:val="RTF_Num 12 6"/>
    <w:rPr>
      <w:rFonts w:ascii="Wingdings" w:eastAsia="Wingdings" w:hAnsi="Wingdings" w:cs="Wingdings"/>
    </w:rPr>
  </w:style>
  <w:style w:type="character" w:customStyle="1" w:styleId="RTFNum127">
    <w:name w:val="RTF_Num 12 7"/>
    <w:rPr>
      <w:rFonts w:ascii="Symbol" w:eastAsia="Symbol" w:hAnsi="Symbol" w:cs="Symbol"/>
    </w:rPr>
  </w:style>
  <w:style w:type="character" w:customStyle="1" w:styleId="RTFNum128">
    <w:name w:val="RTF_Num 12 8"/>
    <w:rPr>
      <w:rFonts w:ascii="Courier New" w:eastAsia="Courier New" w:hAnsi="Courier New" w:cs="Courier New"/>
    </w:rPr>
  </w:style>
  <w:style w:type="character" w:customStyle="1" w:styleId="RTFNum129">
    <w:name w:val="RTF_Num 12 9"/>
    <w:rPr>
      <w:rFonts w:ascii="Wingdings" w:eastAsia="Wingdings" w:hAnsi="Wingdings" w:cs="Wingdings"/>
    </w:rPr>
  </w:style>
  <w:style w:type="character" w:customStyle="1" w:styleId="RTFNum131">
    <w:name w:val="RTF_Num 13 1"/>
    <w:rPr>
      <w:rFonts w:ascii="Symbol" w:eastAsia="Symbol" w:hAnsi="Symbol" w:cs="Symbol"/>
    </w:rPr>
  </w:style>
  <w:style w:type="character" w:customStyle="1" w:styleId="RTFNum132">
    <w:name w:val="RTF_Num 13 2"/>
    <w:rPr>
      <w:rFonts w:ascii="Courier New" w:eastAsia="Courier New" w:hAnsi="Courier New" w:cs="Courier New"/>
    </w:rPr>
  </w:style>
  <w:style w:type="character" w:customStyle="1" w:styleId="RTFNum133">
    <w:name w:val="RTF_Num 13 3"/>
    <w:rPr>
      <w:rFonts w:ascii="Wingdings" w:eastAsia="Wingdings" w:hAnsi="Wingdings" w:cs="Wingdings"/>
    </w:rPr>
  </w:style>
  <w:style w:type="character" w:customStyle="1" w:styleId="RTFNum134">
    <w:name w:val="RTF_Num 13 4"/>
    <w:rPr>
      <w:rFonts w:ascii="Symbol" w:eastAsia="Symbol" w:hAnsi="Symbol" w:cs="Symbol"/>
    </w:rPr>
  </w:style>
  <w:style w:type="character" w:customStyle="1" w:styleId="RTFNum135">
    <w:name w:val="RTF_Num 13 5"/>
    <w:rPr>
      <w:rFonts w:ascii="Courier New" w:eastAsia="Courier New" w:hAnsi="Courier New" w:cs="Courier New"/>
    </w:rPr>
  </w:style>
  <w:style w:type="character" w:customStyle="1" w:styleId="RTFNum136">
    <w:name w:val="RTF_Num 13 6"/>
    <w:rPr>
      <w:rFonts w:ascii="Wingdings" w:eastAsia="Wingdings" w:hAnsi="Wingdings" w:cs="Wingdings"/>
    </w:rPr>
  </w:style>
  <w:style w:type="character" w:customStyle="1" w:styleId="RTFNum137">
    <w:name w:val="RTF_Num 13 7"/>
    <w:rPr>
      <w:rFonts w:ascii="Symbol" w:eastAsia="Symbol" w:hAnsi="Symbol" w:cs="Symbol"/>
    </w:rPr>
  </w:style>
  <w:style w:type="character" w:customStyle="1" w:styleId="RTFNum138">
    <w:name w:val="RTF_Num 13 8"/>
    <w:rPr>
      <w:rFonts w:ascii="Courier New" w:eastAsia="Courier New" w:hAnsi="Courier New" w:cs="Courier New"/>
    </w:rPr>
  </w:style>
  <w:style w:type="character" w:customStyle="1" w:styleId="RTFNum139">
    <w:name w:val="RTF_Num 13 9"/>
    <w:rPr>
      <w:rFonts w:ascii="Wingdings" w:eastAsia="Wingdings" w:hAnsi="Wingdings" w:cs="Wingdings"/>
    </w:rPr>
  </w:style>
  <w:style w:type="character" w:customStyle="1" w:styleId="RTFNum141">
    <w:name w:val="RTF_Num 14 1"/>
    <w:rPr>
      <w:rFonts w:ascii="Symbol" w:eastAsia="Symbol" w:hAnsi="Symbol" w:cs="Symbol"/>
    </w:rPr>
  </w:style>
  <w:style w:type="character" w:customStyle="1" w:styleId="RTFNum142">
    <w:name w:val="RTF_Num 14 2"/>
    <w:rPr>
      <w:rFonts w:ascii="Courier New" w:eastAsia="Courier New" w:hAnsi="Courier New" w:cs="Courier New"/>
    </w:rPr>
  </w:style>
  <w:style w:type="character" w:customStyle="1" w:styleId="RTFNum143">
    <w:name w:val="RTF_Num 14 3"/>
    <w:rPr>
      <w:rFonts w:ascii="Wingdings" w:eastAsia="Wingdings" w:hAnsi="Wingdings" w:cs="Wingdings"/>
    </w:rPr>
  </w:style>
  <w:style w:type="character" w:customStyle="1" w:styleId="RTFNum144">
    <w:name w:val="RTF_Num 14 4"/>
    <w:rPr>
      <w:rFonts w:ascii="Symbol" w:eastAsia="Symbol" w:hAnsi="Symbol" w:cs="Symbol"/>
    </w:rPr>
  </w:style>
  <w:style w:type="character" w:customStyle="1" w:styleId="RTFNum145">
    <w:name w:val="RTF_Num 14 5"/>
    <w:rPr>
      <w:rFonts w:ascii="Courier New" w:eastAsia="Courier New" w:hAnsi="Courier New" w:cs="Courier New"/>
    </w:rPr>
  </w:style>
  <w:style w:type="character" w:customStyle="1" w:styleId="RTFNum146">
    <w:name w:val="RTF_Num 14 6"/>
    <w:rPr>
      <w:rFonts w:ascii="Wingdings" w:eastAsia="Wingdings" w:hAnsi="Wingdings" w:cs="Wingdings"/>
    </w:rPr>
  </w:style>
  <w:style w:type="character" w:customStyle="1" w:styleId="RTFNum147">
    <w:name w:val="RTF_Num 14 7"/>
    <w:rPr>
      <w:rFonts w:ascii="Symbol" w:eastAsia="Symbol" w:hAnsi="Symbol" w:cs="Symbol"/>
    </w:rPr>
  </w:style>
  <w:style w:type="character" w:customStyle="1" w:styleId="RTFNum148">
    <w:name w:val="RTF_Num 14 8"/>
    <w:rPr>
      <w:rFonts w:ascii="Courier New" w:eastAsia="Courier New" w:hAnsi="Courier New" w:cs="Courier New"/>
    </w:rPr>
  </w:style>
  <w:style w:type="character" w:customStyle="1" w:styleId="RTFNum149">
    <w:name w:val="RTF_Num 14 9"/>
    <w:rPr>
      <w:rFonts w:ascii="Wingdings" w:eastAsia="Wingdings" w:hAnsi="Wingdings" w:cs="Wingdings"/>
    </w:rPr>
  </w:style>
  <w:style w:type="character" w:customStyle="1" w:styleId="RTFNum151">
    <w:name w:val="RTF_Num 15 1"/>
    <w:rPr>
      <w:rFonts w:ascii="Symbol" w:eastAsia="Symbol" w:hAnsi="Symbol" w:cs="Symbol"/>
    </w:rPr>
  </w:style>
  <w:style w:type="character" w:customStyle="1" w:styleId="RTFNum152">
    <w:name w:val="RTF_Num 15 2"/>
    <w:rPr>
      <w:rFonts w:ascii="Courier New" w:eastAsia="Courier New" w:hAnsi="Courier New" w:cs="Courier New"/>
    </w:rPr>
  </w:style>
  <w:style w:type="character" w:customStyle="1" w:styleId="RTFNum153">
    <w:name w:val="RTF_Num 15 3"/>
    <w:rPr>
      <w:rFonts w:ascii="Wingdings" w:eastAsia="Wingdings" w:hAnsi="Wingdings" w:cs="Wingdings"/>
    </w:rPr>
  </w:style>
  <w:style w:type="character" w:customStyle="1" w:styleId="RTFNum154">
    <w:name w:val="RTF_Num 15 4"/>
    <w:rPr>
      <w:rFonts w:ascii="Symbol" w:eastAsia="Symbol" w:hAnsi="Symbol" w:cs="Symbol"/>
    </w:rPr>
  </w:style>
  <w:style w:type="character" w:customStyle="1" w:styleId="RTFNum155">
    <w:name w:val="RTF_Num 15 5"/>
    <w:rPr>
      <w:rFonts w:ascii="Courier New" w:eastAsia="Courier New" w:hAnsi="Courier New" w:cs="Courier New"/>
    </w:rPr>
  </w:style>
  <w:style w:type="character" w:customStyle="1" w:styleId="RTFNum156">
    <w:name w:val="RTF_Num 15 6"/>
    <w:rPr>
      <w:rFonts w:ascii="Wingdings" w:eastAsia="Wingdings" w:hAnsi="Wingdings" w:cs="Wingdings"/>
    </w:rPr>
  </w:style>
  <w:style w:type="character" w:customStyle="1" w:styleId="RTFNum157">
    <w:name w:val="RTF_Num 15 7"/>
    <w:rPr>
      <w:rFonts w:ascii="Symbol" w:eastAsia="Symbol" w:hAnsi="Symbol" w:cs="Symbol"/>
    </w:rPr>
  </w:style>
  <w:style w:type="character" w:customStyle="1" w:styleId="RTFNum158">
    <w:name w:val="RTF_Num 15 8"/>
    <w:rPr>
      <w:rFonts w:ascii="Courier New" w:eastAsia="Courier New" w:hAnsi="Courier New" w:cs="Courier New"/>
    </w:rPr>
  </w:style>
  <w:style w:type="character" w:customStyle="1" w:styleId="RTFNum159">
    <w:name w:val="RTF_Num 15 9"/>
    <w:rPr>
      <w:rFonts w:ascii="Wingdings" w:eastAsia="Wingdings" w:hAnsi="Wingdings" w:cs="Wingdings"/>
    </w:rPr>
  </w:style>
  <w:style w:type="character" w:customStyle="1" w:styleId="RTFNum161">
    <w:name w:val="RTF_Num 16 1"/>
    <w:rPr>
      <w:rFonts w:ascii="Symbol" w:eastAsia="Symbol" w:hAnsi="Symbol" w:cs="Symbol"/>
    </w:rPr>
  </w:style>
  <w:style w:type="character" w:customStyle="1" w:styleId="RTFNum162">
    <w:name w:val="RTF_Num 16 2"/>
    <w:rPr>
      <w:rFonts w:ascii="Courier New" w:eastAsia="Courier New" w:hAnsi="Courier New" w:cs="Courier New"/>
    </w:rPr>
  </w:style>
  <w:style w:type="character" w:customStyle="1" w:styleId="RTFNum163">
    <w:name w:val="RTF_Num 16 3"/>
    <w:rPr>
      <w:rFonts w:ascii="Wingdings" w:eastAsia="Wingdings" w:hAnsi="Wingdings" w:cs="Wingdings"/>
    </w:rPr>
  </w:style>
  <w:style w:type="character" w:customStyle="1" w:styleId="RTFNum164">
    <w:name w:val="RTF_Num 16 4"/>
    <w:rPr>
      <w:rFonts w:ascii="Symbol" w:eastAsia="Symbol" w:hAnsi="Symbol" w:cs="Symbol"/>
    </w:rPr>
  </w:style>
  <w:style w:type="character" w:customStyle="1" w:styleId="RTFNum165">
    <w:name w:val="RTF_Num 16 5"/>
    <w:rPr>
      <w:rFonts w:ascii="Courier New" w:eastAsia="Courier New" w:hAnsi="Courier New" w:cs="Courier New"/>
    </w:rPr>
  </w:style>
  <w:style w:type="character" w:customStyle="1" w:styleId="RTFNum166">
    <w:name w:val="RTF_Num 16 6"/>
    <w:rPr>
      <w:rFonts w:ascii="Wingdings" w:eastAsia="Wingdings" w:hAnsi="Wingdings" w:cs="Wingdings"/>
    </w:rPr>
  </w:style>
  <w:style w:type="character" w:customStyle="1" w:styleId="RTFNum167">
    <w:name w:val="RTF_Num 16 7"/>
    <w:rPr>
      <w:rFonts w:ascii="Symbol" w:eastAsia="Symbol" w:hAnsi="Symbol" w:cs="Symbol"/>
    </w:rPr>
  </w:style>
  <w:style w:type="character" w:customStyle="1" w:styleId="RTFNum168">
    <w:name w:val="RTF_Num 16 8"/>
    <w:rPr>
      <w:rFonts w:ascii="Courier New" w:eastAsia="Courier New" w:hAnsi="Courier New" w:cs="Courier New"/>
    </w:rPr>
  </w:style>
  <w:style w:type="character" w:customStyle="1" w:styleId="RTFNum169">
    <w:name w:val="RTF_Num 16 9"/>
    <w:rPr>
      <w:rFonts w:ascii="Wingdings" w:eastAsia="Wingdings" w:hAnsi="Wingdings" w:cs="Wingdings"/>
    </w:rPr>
  </w:style>
  <w:style w:type="character" w:customStyle="1" w:styleId="RTFNum171">
    <w:name w:val="RTF_Num 17 1"/>
    <w:rPr>
      <w:rFonts w:ascii="Wingdings" w:eastAsia="Wingdings" w:hAnsi="Wingdings" w:cs="Wingdings"/>
    </w:rPr>
  </w:style>
  <w:style w:type="character" w:customStyle="1" w:styleId="RTFNum181">
    <w:name w:val="RTF_Num 18 1"/>
    <w:rPr>
      <w:rFonts w:ascii="Symbol" w:eastAsia="Symbol" w:hAnsi="Symbol" w:cs="Symbol"/>
    </w:rPr>
  </w:style>
  <w:style w:type="character" w:customStyle="1" w:styleId="RTFNum182">
    <w:name w:val="RTF_Num 18 2"/>
    <w:rPr>
      <w:rFonts w:ascii="Courier New" w:eastAsia="Courier New" w:hAnsi="Courier New" w:cs="Courier New"/>
    </w:rPr>
  </w:style>
  <w:style w:type="character" w:customStyle="1" w:styleId="RTFNum183">
    <w:name w:val="RTF_Num 18 3"/>
    <w:rPr>
      <w:rFonts w:ascii="Wingdings" w:eastAsia="Wingdings" w:hAnsi="Wingdings" w:cs="Wingdings"/>
    </w:rPr>
  </w:style>
  <w:style w:type="character" w:customStyle="1" w:styleId="RTFNum184">
    <w:name w:val="RTF_Num 18 4"/>
    <w:rPr>
      <w:rFonts w:ascii="Symbol" w:eastAsia="Symbol" w:hAnsi="Symbol" w:cs="Symbol"/>
    </w:rPr>
  </w:style>
  <w:style w:type="character" w:customStyle="1" w:styleId="RTFNum185">
    <w:name w:val="RTF_Num 18 5"/>
    <w:rPr>
      <w:rFonts w:ascii="Courier New" w:eastAsia="Courier New" w:hAnsi="Courier New" w:cs="Courier New"/>
    </w:rPr>
  </w:style>
  <w:style w:type="character" w:customStyle="1" w:styleId="RTFNum186">
    <w:name w:val="RTF_Num 18 6"/>
    <w:rPr>
      <w:rFonts w:ascii="Wingdings" w:eastAsia="Wingdings" w:hAnsi="Wingdings" w:cs="Wingdings"/>
    </w:rPr>
  </w:style>
  <w:style w:type="character" w:customStyle="1" w:styleId="RTFNum187">
    <w:name w:val="RTF_Num 18 7"/>
    <w:rPr>
      <w:rFonts w:ascii="Symbol" w:eastAsia="Symbol" w:hAnsi="Symbol" w:cs="Symbol"/>
    </w:rPr>
  </w:style>
  <w:style w:type="character" w:customStyle="1" w:styleId="RTFNum188">
    <w:name w:val="RTF_Num 18 8"/>
    <w:rPr>
      <w:rFonts w:ascii="Courier New" w:eastAsia="Courier New" w:hAnsi="Courier New" w:cs="Courier New"/>
    </w:rPr>
  </w:style>
  <w:style w:type="character" w:customStyle="1" w:styleId="RTFNum189">
    <w:name w:val="RTF_Num 18 9"/>
    <w:rPr>
      <w:rFonts w:ascii="Wingdings" w:eastAsia="Wingdings" w:hAnsi="Wingdings" w:cs="Wingdings"/>
    </w:rPr>
  </w:style>
  <w:style w:type="character" w:customStyle="1" w:styleId="RTFNum191">
    <w:name w:val="RTF_Num 19 1"/>
    <w:rPr>
      <w:rFonts w:ascii="Symbol" w:eastAsia="Symbol" w:hAnsi="Symbol" w:cs="Symbol"/>
    </w:rPr>
  </w:style>
  <w:style w:type="character" w:customStyle="1" w:styleId="RTFNum192">
    <w:name w:val="RTF_Num 19 2"/>
    <w:rPr>
      <w:rFonts w:ascii="Courier New" w:eastAsia="Courier New" w:hAnsi="Courier New" w:cs="Courier New"/>
    </w:rPr>
  </w:style>
  <w:style w:type="character" w:customStyle="1" w:styleId="RTFNum193">
    <w:name w:val="RTF_Num 19 3"/>
    <w:rPr>
      <w:rFonts w:ascii="Wingdings" w:eastAsia="Wingdings" w:hAnsi="Wingdings" w:cs="Wingdings"/>
    </w:rPr>
  </w:style>
  <w:style w:type="character" w:customStyle="1" w:styleId="RTFNum194">
    <w:name w:val="RTF_Num 19 4"/>
    <w:rPr>
      <w:rFonts w:ascii="Symbol" w:eastAsia="Symbol" w:hAnsi="Symbol" w:cs="Symbol"/>
    </w:rPr>
  </w:style>
  <w:style w:type="character" w:customStyle="1" w:styleId="RTFNum195">
    <w:name w:val="RTF_Num 19 5"/>
    <w:rPr>
      <w:rFonts w:ascii="Courier New" w:eastAsia="Courier New" w:hAnsi="Courier New" w:cs="Courier New"/>
    </w:rPr>
  </w:style>
  <w:style w:type="character" w:customStyle="1" w:styleId="RTFNum196">
    <w:name w:val="RTF_Num 19 6"/>
    <w:rPr>
      <w:rFonts w:ascii="Wingdings" w:eastAsia="Wingdings" w:hAnsi="Wingdings" w:cs="Wingdings"/>
    </w:rPr>
  </w:style>
  <w:style w:type="character" w:customStyle="1" w:styleId="RTFNum197">
    <w:name w:val="RTF_Num 19 7"/>
    <w:rPr>
      <w:rFonts w:ascii="Symbol" w:eastAsia="Symbol" w:hAnsi="Symbol" w:cs="Symbol"/>
    </w:rPr>
  </w:style>
  <w:style w:type="character" w:customStyle="1" w:styleId="RTFNum198">
    <w:name w:val="RTF_Num 19 8"/>
    <w:rPr>
      <w:rFonts w:ascii="Courier New" w:eastAsia="Courier New" w:hAnsi="Courier New" w:cs="Courier New"/>
    </w:rPr>
  </w:style>
  <w:style w:type="character" w:customStyle="1" w:styleId="RTFNum199">
    <w:name w:val="RTF_Num 19 9"/>
    <w:rPr>
      <w:rFonts w:ascii="Wingdings" w:eastAsia="Wingdings" w:hAnsi="Wingdings" w:cs="Wingdings"/>
    </w:rPr>
  </w:style>
  <w:style w:type="character" w:customStyle="1" w:styleId="RTFNum201">
    <w:name w:val="RTF_Num 20 1"/>
    <w:rPr>
      <w:rFonts w:ascii="Symbol" w:eastAsia="Symbol" w:hAnsi="Symbol" w:cs="Symbol"/>
    </w:rPr>
  </w:style>
  <w:style w:type="character" w:customStyle="1" w:styleId="RTFNum202">
    <w:name w:val="RTF_Num 20 2"/>
    <w:rPr>
      <w:rFonts w:ascii="Courier New" w:eastAsia="Courier New" w:hAnsi="Courier New" w:cs="Courier New"/>
    </w:rPr>
  </w:style>
  <w:style w:type="character" w:customStyle="1" w:styleId="RTFNum203">
    <w:name w:val="RTF_Num 20 3"/>
    <w:rPr>
      <w:rFonts w:ascii="Wingdings" w:eastAsia="Wingdings" w:hAnsi="Wingdings" w:cs="Wingdings"/>
    </w:rPr>
  </w:style>
  <w:style w:type="character" w:customStyle="1" w:styleId="RTFNum204">
    <w:name w:val="RTF_Num 20 4"/>
    <w:rPr>
      <w:rFonts w:ascii="Symbol" w:eastAsia="Symbol" w:hAnsi="Symbol" w:cs="Symbol"/>
    </w:rPr>
  </w:style>
  <w:style w:type="character" w:customStyle="1" w:styleId="RTFNum205">
    <w:name w:val="RTF_Num 20 5"/>
    <w:rPr>
      <w:rFonts w:ascii="Courier New" w:eastAsia="Courier New" w:hAnsi="Courier New" w:cs="Courier New"/>
    </w:rPr>
  </w:style>
  <w:style w:type="character" w:customStyle="1" w:styleId="RTFNum206">
    <w:name w:val="RTF_Num 20 6"/>
    <w:rPr>
      <w:rFonts w:ascii="Wingdings" w:eastAsia="Wingdings" w:hAnsi="Wingdings" w:cs="Wingdings"/>
    </w:rPr>
  </w:style>
  <w:style w:type="character" w:customStyle="1" w:styleId="RTFNum207">
    <w:name w:val="RTF_Num 20 7"/>
    <w:rPr>
      <w:rFonts w:ascii="Symbol" w:eastAsia="Symbol" w:hAnsi="Symbol" w:cs="Symbol"/>
    </w:rPr>
  </w:style>
  <w:style w:type="character" w:customStyle="1" w:styleId="RTFNum208">
    <w:name w:val="RTF_Num 20 8"/>
    <w:rPr>
      <w:rFonts w:ascii="Courier New" w:eastAsia="Courier New" w:hAnsi="Courier New" w:cs="Courier New"/>
    </w:rPr>
  </w:style>
  <w:style w:type="character" w:customStyle="1" w:styleId="RTFNum209">
    <w:name w:val="RTF_Num 20 9"/>
    <w:rPr>
      <w:rFonts w:ascii="Wingdings" w:eastAsia="Wingdings" w:hAnsi="Wingdings" w:cs="Wingdings"/>
    </w:rPr>
  </w:style>
  <w:style w:type="character" w:customStyle="1" w:styleId="RTFNum211">
    <w:name w:val="RTF_Num 21 1"/>
    <w:rPr>
      <w:rFonts w:ascii="Symbol" w:eastAsia="Symbol" w:hAnsi="Symbol" w:cs="Symbol"/>
    </w:rPr>
  </w:style>
  <w:style w:type="character" w:customStyle="1" w:styleId="RTFNum212">
    <w:name w:val="RTF_Num 21 2"/>
    <w:rPr>
      <w:rFonts w:ascii="Courier New" w:eastAsia="Courier New" w:hAnsi="Courier New" w:cs="Courier New"/>
    </w:rPr>
  </w:style>
  <w:style w:type="character" w:customStyle="1" w:styleId="RTFNum213">
    <w:name w:val="RTF_Num 21 3"/>
    <w:rPr>
      <w:rFonts w:ascii="Wingdings" w:eastAsia="Wingdings" w:hAnsi="Wingdings" w:cs="Wingdings"/>
    </w:rPr>
  </w:style>
  <w:style w:type="character" w:customStyle="1" w:styleId="RTFNum214">
    <w:name w:val="RTF_Num 21 4"/>
    <w:rPr>
      <w:rFonts w:ascii="Symbol" w:eastAsia="Symbol" w:hAnsi="Symbol" w:cs="Symbol"/>
    </w:rPr>
  </w:style>
  <w:style w:type="character" w:customStyle="1" w:styleId="RTFNum215">
    <w:name w:val="RTF_Num 21 5"/>
    <w:rPr>
      <w:rFonts w:ascii="Courier New" w:eastAsia="Courier New" w:hAnsi="Courier New" w:cs="Courier New"/>
    </w:rPr>
  </w:style>
  <w:style w:type="character" w:customStyle="1" w:styleId="RTFNum216">
    <w:name w:val="RTF_Num 21 6"/>
    <w:rPr>
      <w:rFonts w:ascii="Wingdings" w:eastAsia="Wingdings" w:hAnsi="Wingdings" w:cs="Wingdings"/>
    </w:rPr>
  </w:style>
  <w:style w:type="character" w:customStyle="1" w:styleId="RTFNum217">
    <w:name w:val="RTF_Num 21 7"/>
    <w:rPr>
      <w:rFonts w:ascii="Symbol" w:eastAsia="Symbol" w:hAnsi="Symbol" w:cs="Symbol"/>
    </w:rPr>
  </w:style>
  <w:style w:type="character" w:customStyle="1" w:styleId="RTFNum218">
    <w:name w:val="RTF_Num 21 8"/>
    <w:rPr>
      <w:rFonts w:ascii="Courier New" w:eastAsia="Courier New" w:hAnsi="Courier New" w:cs="Courier New"/>
    </w:rPr>
  </w:style>
  <w:style w:type="character" w:customStyle="1" w:styleId="RTFNum219">
    <w:name w:val="RTF_Num 21 9"/>
    <w:rPr>
      <w:rFonts w:ascii="Wingdings" w:eastAsia="Wingdings" w:hAnsi="Wingdings" w:cs="Wingdings"/>
    </w:rPr>
  </w:style>
  <w:style w:type="character" w:customStyle="1" w:styleId="RTFNum221">
    <w:name w:val="RTF_Num 22 1"/>
    <w:rPr>
      <w:rFonts w:ascii="Symbol" w:eastAsia="Symbol" w:hAnsi="Symbol" w:cs="Symbol"/>
    </w:rPr>
  </w:style>
  <w:style w:type="character" w:customStyle="1" w:styleId="RTFNum222">
    <w:name w:val="RTF_Num 22 2"/>
    <w:rPr>
      <w:rFonts w:ascii="Courier New" w:eastAsia="Courier New" w:hAnsi="Courier New" w:cs="Courier New"/>
    </w:rPr>
  </w:style>
  <w:style w:type="character" w:customStyle="1" w:styleId="RTFNum223">
    <w:name w:val="RTF_Num 22 3"/>
    <w:rPr>
      <w:rFonts w:ascii="Wingdings" w:eastAsia="Wingdings" w:hAnsi="Wingdings" w:cs="Wingdings"/>
    </w:rPr>
  </w:style>
  <w:style w:type="character" w:customStyle="1" w:styleId="RTFNum224">
    <w:name w:val="RTF_Num 22 4"/>
    <w:rPr>
      <w:rFonts w:ascii="Symbol" w:eastAsia="Symbol" w:hAnsi="Symbol" w:cs="Symbol"/>
    </w:rPr>
  </w:style>
  <w:style w:type="character" w:customStyle="1" w:styleId="RTFNum225">
    <w:name w:val="RTF_Num 22 5"/>
    <w:rPr>
      <w:rFonts w:ascii="Courier New" w:eastAsia="Courier New" w:hAnsi="Courier New" w:cs="Courier New"/>
    </w:rPr>
  </w:style>
  <w:style w:type="character" w:customStyle="1" w:styleId="RTFNum226">
    <w:name w:val="RTF_Num 22 6"/>
    <w:rPr>
      <w:rFonts w:ascii="Wingdings" w:eastAsia="Wingdings" w:hAnsi="Wingdings" w:cs="Wingdings"/>
    </w:rPr>
  </w:style>
  <w:style w:type="character" w:customStyle="1" w:styleId="RTFNum227">
    <w:name w:val="RTF_Num 22 7"/>
    <w:rPr>
      <w:rFonts w:ascii="Symbol" w:eastAsia="Symbol" w:hAnsi="Symbol" w:cs="Symbol"/>
    </w:rPr>
  </w:style>
  <w:style w:type="character" w:customStyle="1" w:styleId="RTFNum228">
    <w:name w:val="RTF_Num 22 8"/>
    <w:rPr>
      <w:rFonts w:ascii="Courier New" w:eastAsia="Courier New" w:hAnsi="Courier New" w:cs="Courier New"/>
    </w:rPr>
  </w:style>
  <w:style w:type="character" w:customStyle="1" w:styleId="RTFNum229">
    <w:name w:val="RTF_Num 22 9"/>
    <w:rPr>
      <w:rFonts w:ascii="Wingdings" w:eastAsia="Wingdings" w:hAnsi="Wingdings" w:cs="Wingdings"/>
    </w:rPr>
  </w:style>
  <w:style w:type="character" w:customStyle="1" w:styleId="RTFNum231">
    <w:name w:val="RTF_Num 23 1"/>
    <w:rPr>
      <w:rFonts w:ascii="Symbol" w:eastAsia="Symbol" w:hAnsi="Symbol" w:cs="Symbol"/>
    </w:rPr>
  </w:style>
  <w:style w:type="character" w:customStyle="1" w:styleId="RTFNum232">
    <w:name w:val="RTF_Num 23 2"/>
    <w:rPr>
      <w:rFonts w:ascii="Courier New" w:eastAsia="Courier New" w:hAnsi="Courier New" w:cs="Courier New"/>
    </w:rPr>
  </w:style>
  <w:style w:type="character" w:customStyle="1" w:styleId="RTFNum233">
    <w:name w:val="RTF_Num 23 3"/>
    <w:rPr>
      <w:rFonts w:ascii="Wingdings" w:eastAsia="Wingdings" w:hAnsi="Wingdings" w:cs="Wingdings"/>
    </w:rPr>
  </w:style>
  <w:style w:type="character" w:customStyle="1" w:styleId="RTFNum234">
    <w:name w:val="RTF_Num 23 4"/>
    <w:rPr>
      <w:rFonts w:ascii="Symbol" w:eastAsia="Symbol" w:hAnsi="Symbol" w:cs="Symbol"/>
    </w:rPr>
  </w:style>
  <w:style w:type="character" w:customStyle="1" w:styleId="RTFNum235">
    <w:name w:val="RTF_Num 23 5"/>
    <w:rPr>
      <w:rFonts w:ascii="Courier New" w:eastAsia="Courier New" w:hAnsi="Courier New" w:cs="Courier New"/>
    </w:rPr>
  </w:style>
  <w:style w:type="character" w:customStyle="1" w:styleId="RTFNum236">
    <w:name w:val="RTF_Num 23 6"/>
    <w:rPr>
      <w:rFonts w:ascii="Wingdings" w:eastAsia="Wingdings" w:hAnsi="Wingdings" w:cs="Wingdings"/>
    </w:rPr>
  </w:style>
  <w:style w:type="character" w:customStyle="1" w:styleId="RTFNum237">
    <w:name w:val="RTF_Num 23 7"/>
    <w:rPr>
      <w:rFonts w:ascii="Symbol" w:eastAsia="Symbol" w:hAnsi="Symbol" w:cs="Symbol"/>
    </w:rPr>
  </w:style>
  <w:style w:type="character" w:customStyle="1" w:styleId="RTFNum238">
    <w:name w:val="RTF_Num 23 8"/>
    <w:rPr>
      <w:rFonts w:ascii="Courier New" w:eastAsia="Courier New" w:hAnsi="Courier New" w:cs="Courier New"/>
    </w:rPr>
  </w:style>
  <w:style w:type="character" w:customStyle="1" w:styleId="RTFNum239">
    <w:name w:val="RTF_Num 23 9"/>
    <w:rPr>
      <w:rFonts w:ascii="Wingdings" w:eastAsia="Wingdings" w:hAnsi="Wingdings" w:cs="Wingdings"/>
    </w:rPr>
  </w:style>
  <w:style w:type="character" w:customStyle="1" w:styleId="RTFNum241">
    <w:name w:val="RTF_Num 24 1"/>
    <w:rPr>
      <w:rFonts w:ascii="Wingdings" w:eastAsia="Wingdings" w:hAnsi="Wingdings" w:cs="Wingdings"/>
    </w:rPr>
  </w:style>
  <w:style w:type="character" w:customStyle="1" w:styleId="RTFNum251">
    <w:name w:val="RTF_Num 25 1"/>
    <w:rPr>
      <w:rFonts w:ascii="Symbol" w:eastAsia="Symbol" w:hAnsi="Symbol" w:cs="Symbol"/>
    </w:rPr>
  </w:style>
  <w:style w:type="character" w:customStyle="1" w:styleId="RTFNum252">
    <w:name w:val="RTF_Num 25 2"/>
    <w:rPr>
      <w:rFonts w:ascii="Courier New" w:eastAsia="Courier New" w:hAnsi="Courier New" w:cs="Courier New"/>
    </w:rPr>
  </w:style>
  <w:style w:type="character" w:customStyle="1" w:styleId="RTFNum253">
    <w:name w:val="RTF_Num 25 3"/>
    <w:rPr>
      <w:rFonts w:ascii="Wingdings" w:eastAsia="Wingdings" w:hAnsi="Wingdings" w:cs="Wingdings"/>
    </w:rPr>
  </w:style>
  <w:style w:type="character" w:customStyle="1" w:styleId="RTFNum254">
    <w:name w:val="RTF_Num 25 4"/>
    <w:rPr>
      <w:rFonts w:ascii="Symbol" w:eastAsia="Symbol" w:hAnsi="Symbol" w:cs="Symbol"/>
    </w:rPr>
  </w:style>
  <w:style w:type="character" w:customStyle="1" w:styleId="RTFNum255">
    <w:name w:val="RTF_Num 25 5"/>
    <w:rPr>
      <w:rFonts w:ascii="Courier New" w:eastAsia="Courier New" w:hAnsi="Courier New" w:cs="Courier New"/>
    </w:rPr>
  </w:style>
  <w:style w:type="character" w:customStyle="1" w:styleId="RTFNum256">
    <w:name w:val="RTF_Num 25 6"/>
    <w:rPr>
      <w:rFonts w:ascii="Wingdings" w:eastAsia="Wingdings" w:hAnsi="Wingdings" w:cs="Wingdings"/>
    </w:rPr>
  </w:style>
  <w:style w:type="character" w:customStyle="1" w:styleId="RTFNum257">
    <w:name w:val="RTF_Num 25 7"/>
    <w:rPr>
      <w:rFonts w:ascii="Symbol" w:eastAsia="Symbol" w:hAnsi="Symbol" w:cs="Symbol"/>
    </w:rPr>
  </w:style>
  <w:style w:type="character" w:customStyle="1" w:styleId="RTFNum258">
    <w:name w:val="RTF_Num 25 8"/>
    <w:rPr>
      <w:rFonts w:ascii="Courier New" w:eastAsia="Courier New" w:hAnsi="Courier New" w:cs="Courier New"/>
    </w:rPr>
  </w:style>
  <w:style w:type="character" w:customStyle="1" w:styleId="RTFNum259">
    <w:name w:val="RTF_Num 25 9"/>
    <w:rPr>
      <w:rFonts w:ascii="Wingdings" w:eastAsia="Wingdings" w:hAnsi="Wingdings" w:cs="Wingdings"/>
    </w:rPr>
  </w:style>
  <w:style w:type="character" w:customStyle="1" w:styleId="RTFNum261">
    <w:name w:val="RTF_Num 26 1"/>
    <w:rPr>
      <w:rFonts w:ascii="Symbol" w:eastAsia="Symbol" w:hAnsi="Symbol" w:cs="Symbol"/>
    </w:rPr>
  </w:style>
  <w:style w:type="character" w:customStyle="1" w:styleId="RTFNum262">
    <w:name w:val="RTF_Num 26 2"/>
    <w:rPr>
      <w:rFonts w:ascii="Courier New" w:eastAsia="Courier New" w:hAnsi="Courier New" w:cs="Courier New"/>
    </w:rPr>
  </w:style>
  <w:style w:type="character" w:customStyle="1" w:styleId="RTFNum263">
    <w:name w:val="RTF_Num 26 3"/>
    <w:rPr>
      <w:rFonts w:ascii="Wingdings" w:eastAsia="Wingdings" w:hAnsi="Wingdings" w:cs="Wingdings"/>
    </w:rPr>
  </w:style>
  <w:style w:type="character" w:customStyle="1" w:styleId="RTFNum264">
    <w:name w:val="RTF_Num 26 4"/>
    <w:rPr>
      <w:rFonts w:ascii="Symbol" w:eastAsia="Symbol" w:hAnsi="Symbol" w:cs="Symbol"/>
    </w:rPr>
  </w:style>
  <w:style w:type="character" w:customStyle="1" w:styleId="RTFNum265">
    <w:name w:val="RTF_Num 26 5"/>
    <w:rPr>
      <w:rFonts w:ascii="Courier New" w:eastAsia="Courier New" w:hAnsi="Courier New" w:cs="Courier New"/>
    </w:rPr>
  </w:style>
  <w:style w:type="character" w:customStyle="1" w:styleId="RTFNum266">
    <w:name w:val="RTF_Num 26 6"/>
    <w:rPr>
      <w:rFonts w:ascii="Wingdings" w:eastAsia="Wingdings" w:hAnsi="Wingdings" w:cs="Wingdings"/>
    </w:rPr>
  </w:style>
  <w:style w:type="character" w:customStyle="1" w:styleId="RTFNum267">
    <w:name w:val="RTF_Num 26 7"/>
    <w:rPr>
      <w:rFonts w:ascii="Symbol" w:eastAsia="Symbol" w:hAnsi="Symbol" w:cs="Symbol"/>
    </w:rPr>
  </w:style>
  <w:style w:type="character" w:customStyle="1" w:styleId="RTFNum268">
    <w:name w:val="RTF_Num 26 8"/>
    <w:rPr>
      <w:rFonts w:ascii="Courier New" w:eastAsia="Courier New" w:hAnsi="Courier New" w:cs="Courier New"/>
    </w:rPr>
  </w:style>
  <w:style w:type="character" w:customStyle="1" w:styleId="RTFNum269">
    <w:name w:val="RTF_Num 26 9"/>
    <w:rPr>
      <w:rFonts w:ascii="Wingdings" w:eastAsia="Wingdings" w:hAnsi="Wingdings" w:cs="Wingdings"/>
    </w:rPr>
  </w:style>
  <w:style w:type="character" w:customStyle="1" w:styleId="RTFNum271">
    <w:name w:val="RTF_Num 27 1"/>
    <w:rPr>
      <w:rFonts w:ascii="Symbol" w:eastAsia="Symbol" w:hAnsi="Symbol" w:cs="Symbol"/>
    </w:rPr>
  </w:style>
  <w:style w:type="character" w:customStyle="1" w:styleId="RTFNum272">
    <w:name w:val="RTF_Num 27 2"/>
    <w:rPr>
      <w:rFonts w:ascii="Courier New" w:eastAsia="Courier New" w:hAnsi="Courier New" w:cs="Courier New"/>
    </w:rPr>
  </w:style>
  <w:style w:type="character" w:customStyle="1" w:styleId="RTFNum273">
    <w:name w:val="RTF_Num 27 3"/>
    <w:rPr>
      <w:rFonts w:ascii="Wingdings" w:eastAsia="Wingdings" w:hAnsi="Wingdings" w:cs="Wingdings"/>
    </w:rPr>
  </w:style>
  <w:style w:type="character" w:customStyle="1" w:styleId="RTFNum274">
    <w:name w:val="RTF_Num 27 4"/>
    <w:rPr>
      <w:rFonts w:ascii="Symbol" w:eastAsia="Symbol" w:hAnsi="Symbol" w:cs="Symbol"/>
    </w:rPr>
  </w:style>
  <w:style w:type="character" w:customStyle="1" w:styleId="RTFNum275">
    <w:name w:val="RTF_Num 27 5"/>
    <w:rPr>
      <w:rFonts w:ascii="Courier New" w:eastAsia="Courier New" w:hAnsi="Courier New" w:cs="Courier New"/>
    </w:rPr>
  </w:style>
  <w:style w:type="character" w:customStyle="1" w:styleId="RTFNum276">
    <w:name w:val="RTF_Num 27 6"/>
    <w:rPr>
      <w:rFonts w:ascii="Wingdings" w:eastAsia="Wingdings" w:hAnsi="Wingdings" w:cs="Wingdings"/>
    </w:rPr>
  </w:style>
  <w:style w:type="character" w:customStyle="1" w:styleId="RTFNum277">
    <w:name w:val="RTF_Num 27 7"/>
    <w:rPr>
      <w:rFonts w:ascii="Symbol" w:eastAsia="Symbol" w:hAnsi="Symbol" w:cs="Symbol"/>
    </w:rPr>
  </w:style>
  <w:style w:type="character" w:customStyle="1" w:styleId="RTFNum278">
    <w:name w:val="RTF_Num 27 8"/>
    <w:rPr>
      <w:rFonts w:ascii="Courier New" w:eastAsia="Courier New" w:hAnsi="Courier New" w:cs="Courier New"/>
    </w:rPr>
  </w:style>
  <w:style w:type="character" w:customStyle="1" w:styleId="RTFNum279">
    <w:name w:val="RTF_Num 27 9"/>
    <w:rPr>
      <w:rFonts w:ascii="Wingdings" w:eastAsia="Wingdings" w:hAnsi="Wingdings" w:cs="Wingdings"/>
    </w:rPr>
  </w:style>
  <w:style w:type="character" w:customStyle="1" w:styleId="RTFNum281">
    <w:name w:val="RTF_Num 28 1"/>
    <w:rPr>
      <w:rFonts w:ascii="Symbol" w:eastAsia="Symbol" w:hAnsi="Symbol" w:cs="Symbol"/>
    </w:rPr>
  </w:style>
  <w:style w:type="character" w:customStyle="1" w:styleId="RTFNum282">
    <w:name w:val="RTF_Num 28 2"/>
    <w:rPr>
      <w:rFonts w:ascii="Courier New" w:eastAsia="Courier New" w:hAnsi="Courier New" w:cs="Courier New"/>
    </w:rPr>
  </w:style>
  <w:style w:type="character" w:customStyle="1" w:styleId="RTFNum283">
    <w:name w:val="RTF_Num 28 3"/>
    <w:rPr>
      <w:rFonts w:ascii="Wingdings" w:eastAsia="Wingdings" w:hAnsi="Wingdings" w:cs="Wingdings"/>
    </w:rPr>
  </w:style>
  <w:style w:type="character" w:customStyle="1" w:styleId="RTFNum284">
    <w:name w:val="RTF_Num 28 4"/>
    <w:rPr>
      <w:rFonts w:ascii="Symbol" w:eastAsia="Symbol" w:hAnsi="Symbol" w:cs="Symbol"/>
    </w:rPr>
  </w:style>
  <w:style w:type="character" w:customStyle="1" w:styleId="RTFNum285">
    <w:name w:val="RTF_Num 28 5"/>
    <w:rPr>
      <w:rFonts w:ascii="Courier New" w:eastAsia="Courier New" w:hAnsi="Courier New" w:cs="Courier New"/>
    </w:rPr>
  </w:style>
  <w:style w:type="character" w:customStyle="1" w:styleId="RTFNum286">
    <w:name w:val="RTF_Num 28 6"/>
    <w:rPr>
      <w:rFonts w:ascii="Wingdings" w:eastAsia="Wingdings" w:hAnsi="Wingdings" w:cs="Wingdings"/>
    </w:rPr>
  </w:style>
  <w:style w:type="character" w:customStyle="1" w:styleId="RTFNum287">
    <w:name w:val="RTF_Num 28 7"/>
    <w:rPr>
      <w:rFonts w:ascii="Symbol" w:eastAsia="Symbol" w:hAnsi="Symbol" w:cs="Symbol"/>
    </w:rPr>
  </w:style>
  <w:style w:type="character" w:customStyle="1" w:styleId="RTFNum288">
    <w:name w:val="RTF_Num 28 8"/>
    <w:rPr>
      <w:rFonts w:ascii="Courier New" w:eastAsia="Courier New" w:hAnsi="Courier New" w:cs="Courier New"/>
    </w:rPr>
  </w:style>
  <w:style w:type="character" w:customStyle="1" w:styleId="RTFNum289">
    <w:name w:val="RTF_Num 28 9"/>
    <w:rPr>
      <w:rFonts w:ascii="Wingdings" w:eastAsia="Wingdings" w:hAnsi="Wingdings" w:cs="Wingdings"/>
    </w:rPr>
  </w:style>
  <w:style w:type="character" w:customStyle="1" w:styleId="RTFNum291">
    <w:name w:val="RTF_Num 29 1"/>
    <w:rPr>
      <w:rFonts w:ascii="Symbol" w:eastAsia="Symbol" w:hAnsi="Symbol" w:cs="Symbol"/>
    </w:rPr>
  </w:style>
  <w:style w:type="character" w:customStyle="1" w:styleId="RTFNum292">
    <w:name w:val="RTF_Num 29 2"/>
    <w:rPr>
      <w:rFonts w:ascii="Courier New" w:eastAsia="Courier New" w:hAnsi="Courier New" w:cs="Courier New"/>
    </w:rPr>
  </w:style>
  <w:style w:type="character" w:customStyle="1" w:styleId="RTFNum293">
    <w:name w:val="RTF_Num 29 3"/>
    <w:rPr>
      <w:rFonts w:ascii="Wingdings" w:eastAsia="Wingdings" w:hAnsi="Wingdings" w:cs="Wingdings"/>
    </w:rPr>
  </w:style>
  <w:style w:type="character" w:customStyle="1" w:styleId="RTFNum294">
    <w:name w:val="RTF_Num 29 4"/>
    <w:rPr>
      <w:rFonts w:ascii="Symbol" w:eastAsia="Symbol" w:hAnsi="Symbol" w:cs="Symbol"/>
    </w:rPr>
  </w:style>
  <w:style w:type="character" w:customStyle="1" w:styleId="RTFNum295">
    <w:name w:val="RTF_Num 29 5"/>
    <w:rPr>
      <w:rFonts w:ascii="Courier New" w:eastAsia="Courier New" w:hAnsi="Courier New" w:cs="Courier New"/>
    </w:rPr>
  </w:style>
  <w:style w:type="character" w:customStyle="1" w:styleId="RTFNum296">
    <w:name w:val="RTF_Num 29 6"/>
    <w:rPr>
      <w:rFonts w:ascii="Wingdings" w:eastAsia="Wingdings" w:hAnsi="Wingdings" w:cs="Wingdings"/>
    </w:rPr>
  </w:style>
  <w:style w:type="character" w:customStyle="1" w:styleId="RTFNum297">
    <w:name w:val="RTF_Num 29 7"/>
    <w:rPr>
      <w:rFonts w:ascii="Symbol" w:eastAsia="Symbol" w:hAnsi="Symbol" w:cs="Symbol"/>
    </w:rPr>
  </w:style>
  <w:style w:type="character" w:customStyle="1" w:styleId="RTFNum298">
    <w:name w:val="RTF_Num 29 8"/>
    <w:rPr>
      <w:rFonts w:ascii="Courier New" w:eastAsia="Courier New" w:hAnsi="Courier New" w:cs="Courier New"/>
    </w:rPr>
  </w:style>
  <w:style w:type="character" w:customStyle="1" w:styleId="RTFNum299">
    <w:name w:val="RTF_Num 29 9"/>
    <w:rPr>
      <w:rFonts w:ascii="Wingdings" w:eastAsia="Wingdings" w:hAnsi="Wingdings" w:cs="Wingdings"/>
    </w:rPr>
  </w:style>
  <w:style w:type="character" w:customStyle="1" w:styleId="RTFNum301">
    <w:name w:val="RTF_Num 30 1"/>
    <w:rPr>
      <w:rFonts w:ascii="Symbol" w:eastAsia="Symbol" w:hAnsi="Symbol" w:cs="Symbol"/>
    </w:rPr>
  </w:style>
  <w:style w:type="character" w:customStyle="1" w:styleId="RTFNum302">
    <w:name w:val="RTF_Num 30 2"/>
    <w:rPr>
      <w:rFonts w:ascii="Courier New" w:eastAsia="Courier New" w:hAnsi="Courier New" w:cs="Courier New"/>
    </w:rPr>
  </w:style>
  <w:style w:type="character" w:customStyle="1" w:styleId="RTFNum303">
    <w:name w:val="RTF_Num 30 3"/>
    <w:rPr>
      <w:rFonts w:ascii="Wingdings" w:eastAsia="Wingdings" w:hAnsi="Wingdings" w:cs="Wingdings"/>
    </w:rPr>
  </w:style>
  <w:style w:type="character" w:customStyle="1" w:styleId="RTFNum304">
    <w:name w:val="RTF_Num 30 4"/>
    <w:rPr>
      <w:rFonts w:ascii="Symbol" w:eastAsia="Symbol" w:hAnsi="Symbol" w:cs="Symbol"/>
    </w:rPr>
  </w:style>
  <w:style w:type="character" w:customStyle="1" w:styleId="RTFNum305">
    <w:name w:val="RTF_Num 30 5"/>
    <w:rPr>
      <w:rFonts w:ascii="Courier New" w:eastAsia="Courier New" w:hAnsi="Courier New" w:cs="Courier New"/>
    </w:rPr>
  </w:style>
  <w:style w:type="character" w:customStyle="1" w:styleId="RTFNum306">
    <w:name w:val="RTF_Num 30 6"/>
    <w:rPr>
      <w:rFonts w:ascii="Wingdings" w:eastAsia="Wingdings" w:hAnsi="Wingdings" w:cs="Wingdings"/>
    </w:rPr>
  </w:style>
  <w:style w:type="character" w:customStyle="1" w:styleId="RTFNum307">
    <w:name w:val="RTF_Num 30 7"/>
    <w:rPr>
      <w:rFonts w:ascii="Symbol" w:eastAsia="Symbol" w:hAnsi="Symbol" w:cs="Symbol"/>
    </w:rPr>
  </w:style>
  <w:style w:type="character" w:customStyle="1" w:styleId="RTFNum308">
    <w:name w:val="RTF_Num 30 8"/>
    <w:rPr>
      <w:rFonts w:ascii="Courier New" w:eastAsia="Courier New" w:hAnsi="Courier New" w:cs="Courier New"/>
    </w:rPr>
  </w:style>
  <w:style w:type="character" w:customStyle="1" w:styleId="RTFNum309">
    <w:name w:val="RTF_Num 30 9"/>
    <w:rPr>
      <w:rFonts w:ascii="Wingdings" w:eastAsia="Wingdings" w:hAnsi="Wingdings" w:cs="Wingdings"/>
    </w:rPr>
  </w:style>
  <w:style w:type="character" w:customStyle="1" w:styleId="RTFNum311">
    <w:name w:val="RTF_Num 31 1"/>
    <w:rPr>
      <w:rFonts w:ascii="Wingdings" w:eastAsia="Wingdings" w:hAnsi="Wingdings" w:cs="Wingdings"/>
    </w:rPr>
  </w:style>
  <w:style w:type="character" w:styleId="Hyperlink">
    <w:name w:val="Hyperlink"/>
    <w:rPr>
      <w:rFonts w:ascii="Times New Roman" w:eastAsia="Times New Roman" w:hAnsi="Times New Roman" w:cs="Times New Roman"/>
      <w:color w:val="0000FF"/>
      <w:u w:val="single"/>
    </w:rPr>
  </w:style>
  <w:style w:type="character" w:styleId="FollowedHyperlink">
    <w:name w:val="FollowedHyperlink"/>
    <w:rPr>
      <w:rFonts w:ascii="Times New Roman" w:eastAsia="Times New Roman" w:hAnsi="Times New Roman" w:cs="Times New Roman"/>
      <w:color w:val="80008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pPr>
      <w:jc w:val="both"/>
    </w:pPr>
    <w:rPr>
      <w:color w:val="000000"/>
      <w:sz w:val="22"/>
      <w:szCs w:val="22"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Heading11">
    <w:name w:val="Heading 11"/>
    <w:basedOn w:val="Normal"/>
    <w:next w:val="Normal"/>
  </w:style>
  <w:style w:type="paragraph" w:customStyle="1" w:styleId="Heading21">
    <w:name w:val="Heading 21"/>
    <w:basedOn w:val="Normal"/>
    <w:next w:val="Normal"/>
  </w:style>
  <w:style w:type="paragraph" w:customStyle="1" w:styleId="Heading31">
    <w:name w:val="Heading 31"/>
    <w:basedOn w:val="Normal"/>
    <w:next w:val="Normal"/>
  </w:style>
  <w:style w:type="paragraph" w:customStyle="1" w:styleId="Heading41">
    <w:name w:val="Heading 41"/>
    <w:basedOn w:val="Normal"/>
    <w:next w:val="Normal"/>
  </w:style>
  <w:style w:type="paragraph" w:customStyle="1" w:styleId="Heading51">
    <w:name w:val="Heading 51"/>
    <w:basedOn w:val="Normal"/>
    <w:next w:val="Normal"/>
  </w:style>
  <w:style w:type="paragraph" w:customStyle="1" w:styleId="Heading61">
    <w:name w:val="Heading 61"/>
    <w:basedOn w:val="Normal"/>
    <w:next w:val="Normal"/>
  </w:style>
  <w:style w:type="paragraph" w:customStyle="1" w:styleId="Heading71">
    <w:name w:val="Heading 71"/>
    <w:basedOn w:val="Normal"/>
    <w:next w:val="Normal"/>
  </w:style>
  <w:style w:type="paragraph" w:customStyle="1" w:styleId="Heading81">
    <w:name w:val="Heading 81"/>
    <w:basedOn w:val="Normal"/>
    <w:next w:val="Normal"/>
  </w:style>
  <w:style w:type="paragraph" w:customStyle="1" w:styleId="Heading91">
    <w:name w:val="Heading 91"/>
    <w:basedOn w:val="Normal"/>
    <w:next w:val="Normal"/>
  </w:style>
  <w:style w:type="paragraph" w:styleId="Title">
    <w:name w:val="Title"/>
    <w:basedOn w:val="Normal"/>
    <w:next w:val="Subtitle"/>
    <w:qFormat/>
    <w:pPr>
      <w:jc w:val="center"/>
    </w:pPr>
    <w:rPr>
      <w:b/>
      <w:bCs/>
      <w:color w:val="000000"/>
      <w:sz w:val="32"/>
      <w:szCs w:val="32"/>
      <w:u w:val="single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styleId="BodyText2">
    <w:name w:val="Body Text 2"/>
    <w:basedOn w:val="Normal"/>
    <w:pPr>
      <w:spacing w:line="320" w:lineRule="atLeast"/>
      <w:ind w:firstLine="720"/>
    </w:pPr>
    <w:rPr>
      <w:color w:val="000000"/>
      <w:sz w:val="22"/>
      <w:szCs w:val="22"/>
    </w:rPr>
  </w:style>
  <w:style w:type="character" w:customStyle="1" w:styleId="Heading1Char">
    <w:name w:val="Heading 1 Char"/>
    <w:link w:val="Heading1"/>
    <w:rsid w:val="000B6A56"/>
    <w:rPr>
      <w:b/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22592C"/>
    <w:pPr>
      <w:ind w:left="720"/>
    </w:pPr>
  </w:style>
  <w:style w:type="paragraph" w:customStyle="1" w:styleId="Normal1">
    <w:name w:val="Normal1"/>
    <w:rsid w:val="005A61AB"/>
    <w:rPr>
      <w:color w:val="000000"/>
      <w:sz w:val="24"/>
      <w:lang w:val="en-IN" w:eastAsia="en-IN" w:bidi="hi-IN"/>
    </w:rPr>
  </w:style>
  <w:style w:type="paragraph" w:styleId="Header">
    <w:name w:val="header"/>
    <w:basedOn w:val="Normal"/>
    <w:link w:val="HeaderChar"/>
    <w:uiPriority w:val="99"/>
    <w:unhideWhenUsed/>
    <w:rsid w:val="00C91C3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91C3B"/>
    <w:rPr>
      <w:lang w:bidi="en-US"/>
    </w:rPr>
  </w:style>
  <w:style w:type="paragraph" w:styleId="Footer">
    <w:name w:val="footer"/>
    <w:basedOn w:val="Normal"/>
    <w:link w:val="FooterChar"/>
    <w:uiPriority w:val="99"/>
    <w:unhideWhenUsed/>
    <w:rsid w:val="00C91C3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C91C3B"/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641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8D9132-A32F-40C2-A559-A31966B76A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710</Words>
  <Characters>4051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4752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Administrator</dc:creator>
  <cp:keywords/>
  <cp:lastModifiedBy>Veeranala Jayasree</cp:lastModifiedBy>
  <cp:revision>40</cp:revision>
  <cp:lastPrinted>2009-03-26T07:23:00Z</cp:lastPrinted>
  <dcterms:created xsi:type="dcterms:W3CDTF">2018-11-23T23:44:00Z</dcterms:created>
  <dcterms:modified xsi:type="dcterms:W3CDTF">2018-12-07T03:14:00Z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deca6ba8-798d-4c95-87e6-61cf30d723de</vt:lpwstr>
  </property>
  <property fmtid="{D5CDD505-2E9C-101B-9397-08002B2CF9AE}" pid="3" name="SercoClassification">
    <vt:lpwstr>Not a Serco document (No visible marking)</vt:lpwstr>
  </property>
</Properties>
</file>